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6F7DCB" w14:textId="77777777" w:rsidR="00000000" w:rsidRDefault="00D668B8">
      <w:pPr>
        <w:pStyle w:val="BodyText"/>
        <w:rPr>
          <w:sz w:val="20"/>
        </w:rPr>
      </w:pPr>
    </w:p>
    <w:p w14:paraId="2F39CD62" w14:textId="77777777" w:rsidR="00000000" w:rsidRDefault="00D668B8">
      <w:pPr>
        <w:pStyle w:val="BodyText"/>
        <w:rPr>
          <w:sz w:val="20"/>
        </w:rPr>
      </w:pPr>
    </w:p>
    <w:p w14:paraId="5788ED29" w14:textId="77777777" w:rsidR="00000000" w:rsidRDefault="00D668B8">
      <w:pPr>
        <w:pStyle w:val="BodyText"/>
        <w:rPr>
          <w:sz w:val="20"/>
        </w:rPr>
      </w:pPr>
    </w:p>
    <w:p w14:paraId="355AE145" w14:textId="2797A426" w:rsidR="009C0AC1" w:rsidRPr="009C0AC1" w:rsidRDefault="00D668B8" w:rsidP="009C0AC1">
      <w:pPr>
        <w:jc w:val="center"/>
        <w:rPr>
          <w:b/>
          <w:bCs/>
          <w:sz w:val="24"/>
          <w:szCs w:val="24"/>
        </w:rPr>
      </w:pPr>
      <w:r w:rsidRPr="009C0AC1">
        <w:rPr>
          <w:b/>
          <w:bCs/>
          <w:sz w:val="24"/>
          <w:szCs w:val="24"/>
        </w:rPr>
        <w:t>FUNCTION, STORE PROCEDURE, AND TRIGGER</w:t>
      </w:r>
    </w:p>
    <w:p w14:paraId="7A80D660" w14:textId="7F80FE5F" w:rsidR="009C0AC1" w:rsidRDefault="009C0AC1" w:rsidP="009C0AC1">
      <w:pPr>
        <w:spacing w:line="270" w:lineRule="exact"/>
        <w:jc w:val="center"/>
        <w:rPr>
          <w:sz w:val="24"/>
        </w:rPr>
      </w:pPr>
      <w:r w:rsidRPr="00F16970">
        <w:rPr>
          <w:sz w:val="24"/>
        </w:rPr>
        <w:t>Diajukan Untuk Memenuhi Tugas Mata Kuliah Basis Data Lanjut</w:t>
      </w:r>
    </w:p>
    <w:p w14:paraId="3BAD1790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  <w:r w:rsidRPr="00F16970">
        <w:rPr>
          <w:sz w:val="24"/>
        </w:rPr>
        <w:t>Dosen Pengampu : Ida Bagus Nyoman Pascima, M.Cs.</w:t>
      </w:r>
    </w:p>
    <w:p w14:paraId="7A6DBE5C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</w:p>
    <w:p w14:paraId="5F2CC176" w14:textId="015A2B77" w:rsidR="009C0AC1" w:rsidRPr="00F16970" w:rsidRDefault="009C0AC1" w:rsidP="009C0AC1">
      <w:pPr>
        <w:spacing w:line="270" w:lineRule="exact"/>
        <w:jc w:val="center"/>
        <w:rPr>
          <w:sz w:val="24"/>
        </w:rPr>
      </w:pPr>
      <w:r w:rsidRPr="00F16970">
        <w:rPr>
          <w:noProof/>
          <w:sz w:val="24"/>
        </w:rPr>
        <w:drawing>
          <wp:anchor distT="0" distB="0" distL="0" distR="0" simplePos="0" relativeHeight="251661312" behindDoc="0" locked="0" layoutInCell="1" allowOverlap="1" wp14:anchorId="535495D7" wp14:editId="251713AA">
            <wp:simplePos x="0" y="0"/>
            <wp:positionH relativeFrom="page">
              <wp:posOffset>2986405</wp:posOffset>
            </wp:positionH>
            <wp:positionV relativeFrom="paragraph">
              <wp:posOffset>157480</wp:posOffset>
            </wp:positionV>
            <wp:extent cx="1814195" cy="1793875"/>
            <wp:effectExtent l="0" t="0" r="0" b="0"/>
            <wp:wrapTopAndBottom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6B763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</w:p>
    <w:p w14:paraId="43B643E8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</w:p>
    <w:p w14:paraId="4257E72F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</w:p>
    <w:p w14:paraId="414CCFFD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</w:p>
    <w:p w14:paraId="3AD3F58D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  <w:r w:rsidRPr="00F16970">
        <w:rPr>
          <w:sz w:val="24"/>
        </w:rPr>
        <w:t>Disusun Oleh :</w:t>
      </w:r>
    </w:p>
    <w:p w14:paraId="707FF77D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  <w:r w:rsidRPr="00F16970">
        <w:rPr>
          <w:sz w:val="24"/>
        </w:rPr>
        <w:t>Kadek Andi Surya Negara</w:t>
      </w:r>
    </w:p>
    <w:p w14:paraId="78466B5F" w14:textId="77777777" w:rsidR="009C0AC1" w:rsidRPr="00F16970" w:rsidRDefault="009C0AC1" w:rsidP="009C0AC1">
      <w:pPr>
        <w:spacing w:line="270" w:lineRule="exact"/>
        <w:jc w:val="center"/>
        <w:rPr>
          <w:sz w:val="24"/>
          <w:lang w:val="en-US"/>
        </w:rPr>
      </w:pPr>
      <w:r w:rsidRPr="00F16970">
        <w:rPr>
          <w:sz w:val="24"/>
        </w:rPr>
        <w:t xml:space="preserve"> 18150510</w:t>
      </w:r>
      <w:r w:rsidRPr="00F16970">
        <w:rPr>
          <w:sz w:val="24"/>
          <w:lang w:val="en-US"/>
        </w:rPr>
        <w:t>09</w:t>
      </w:r>
    </w:p>
    <w:p w14:paraId="40920A2E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</w:p>
    <w:p w14:paraId="3D9D6B7D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</w:p>
    <w:p w14:paraId="5B318003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1508D89F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0F6B03F6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1783B0B0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321E0BE2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45BA9C91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23153ABF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007B8396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1D73CEF0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7ED67E90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05C25A8E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0C18BB9A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2BE1B766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0D457D3A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3DE1E440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1DFE3E59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3DAAA0AB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55E28CC6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6F3F5ACC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6C8B4043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352D49CB" w14:textId="77777777" w:rsidR="009C0AC1" w:rsidRDefault="009C0AC1" w:rsidP="009C0AC1">
      <w:pPr>
        <w:spacing w:line="270" w:lineRule="exact"/>
        <w:jc w:val="center"/>
        <w:rPr>
          <w:sz w:val="24"/>
        </w:rPr>
      </w:pPr>
    </w:p>
    <w:p w14:paraId="2574C98A" w14:textId="77777777" w:rsidR="009C0AC1" w:rsidRPr="00F16970" w:rsidRDefault="009C0AC1" w:rsidP="009C0AC1">
      <w:pPr>
        <w:spacing w:line="270" w:lineRule="exact"/>
        <w:jc w:val="center"/>
        <w:rPr>
          <w:sz w:val="24"/>
        </w:rPr>
      </w:pPr>
    </w:p>
    <w:p w14:paraId="0C646FFA" w14:textId="77777777" w:rsidR="009C0AC1" w:rsidRDefault="009C0AC1" w:rsidP="009C0AC1">
      <w:pPr>
        <w:spacing w:line="270" w:lineRule="exact"/>
        <w:jc w:val="center"/>
        <w:rPr>
          <w:b/>
          <w:bCs/>
          <w:sz w:val="24"/>
        </w:rPr>
      </w:pPr>
      <w:r w:rsidRPr="00F16970">
        <w:rPr>
          <w:b/>
          <w:bCs/>
          <w:sz w:val="24"/>
        </w:rPr>
        <w:t>PROGRAM STUDI PENDIDIKAN TEKNIK INFORMATIKA</w:t>
      </w:r>
    </w:p>
    <w:p w14:paraId="0428902F" w14:textId="77777777" w:rsidR="009C0AC1" w:rsidRPr="00F16970" w:rsidRDefault="009C0AC1" w:rsidP="009C0AC1">
      <w:pPr>
        <w:spacing w:line="270" w:lineRule="exact"/>
        <w:jc w:val="center"/>
        <w:rPr>
          <w:b/>
          <w:bCs/>
          <w:sz w:val="24"/>
        </w:rPr>
      </w:pPr>
      <w:r w:rsidRPr="00F16970">
        <w:rPr>
          <w:b/>
          <w:bCs/>
          <w:sz w:val="24"/>
        </w:rPr>
        <w:t xml:space="preserve"> JURUSAN TEKNIK INFORMATIKA</w:t>
      </w:r>
    </w:p>
    <w:p w14:paraId="232FFDB1" w14:textId="77777777" w:rsidR="009C0AC1" w:rsidRPr="00F16970" w:rsidRDefault="009C0AC1" w:rsidP="009C0AC1">
      <w:pPr>
        <w:spacing w:line="270" w:lineRule="exact"/>
        <w:jc w:val="center"/>
        <w:rPr>
          <w:b/>
          <w:sz w:val="24"/>
          <w:lang w:val="en-US"/>
        </w:rPr>
      </w:pPr>
      <w:r w:rsidRPr="00F16970">
        <w:rPr>
          <w:b/>
          <w:sz w:val="24"/>
        </w:rPr>
        <w:t>FAKULTAS TEKNIK DAN KEJURUA</w:t>
      </w:r>
      <w:r>
        <w:rPr>
          <w:b/>
          <w:sz w:val="24"/>
          <w:lang w:val="en-US"/>
        </w:rPr>
        <w:t>N</w:t>
      </w:r>
    </w:p>
    <w:p w14:paraId="032445FF" w14:textId="77777777" w:rsidR="009C0AC1" w:rsidRPr="00F16970" w:rsidRDefault="009C0AC1" w:rsidP="009C0AC1">
      <w:pPr>
        <w:spacing w:line="270" w:lineRule="exact"/>
        <w:jc w:val="center"/>
        <w:rPr>
          <w:b/>
          <w:sz w:val="24"/>
        </w:rPr>
      </w:pPr>
      <w:r w:rsidRPr="00F16970">
        <w:rPr>
          <w:b/>
          <w:sz w:val="24"/>
        </w:rPr>
        <w:t>UNIVERSITAS PENDIDIKAN GANESHA SINGARAJA</w:t>
      </w:r>
    </w:p>
    <w:p w14:paraId="219E012F" w14:textId="77777777" w:rsidR="009C0AC1" w:rsidRPr="00F16970" w:rsidRDefault="009C0AC1" w:rsidP="009C0AC1">
      <w:pPr>
        <w:spacing w:line="270" w:lineRule="exact"/>
        <w:jc w:val="center"/>
        <w:rPr>
          <w:b/>
          <w:sz w:val="24"/>
        </w:rPr>
      </w:pPr>
      <w:r w:rsidRPr="00F16970">
        <w:rPr>
          <w:b/>
          <w:sz w:val="24"/>
        </w:rPr>
        <w:t>2020</w:t>
      </w:r>
    </w:p>
    <w:p w14:paraId="54040850" w14:textId="35AD459E" w:rsidR="00000000" w:rsidRDefault="00D668B8">
      <w:pPr>
        <w:spacing w:before="3"/>
        <w:ind w:left="1822" w:right="2411"/>
        <w:jc w:val="center"/>
        <w:sectPr w:rsidR="00000000">
          <w:pgSz w:w="11920" w:h="16850"/>
          <w:pgMar w:top="500" w:right="760" w:bottom="280" w:left="1360" w:header="720" w:footer="720" w:gutter="0"/>
          <w:cols w:space="720"/>
        </w:sectPr>
      </w:pPr>
    </w:p>
    <w:p w14:paraId="39BFC259" w14:textId="77777777" w:rsidR="00000000" w:rsidRDefault="00D668B8">
      <w:pPr>
        <w:spacing w:before="71"/>
        <w:ind w:left="3700"/>
      </w:pPr>
      <w:r>
        <w:rPr>
          <w:b/>
          <w:sz w:val="24"/>
        </w:rPr>
        <w:lastRenderedPageBreak/>
        <w:t>LANDASAN TEORI</w:t>
      </w:r>
    </w:p>
    <w:p w14:paraId="0C8FAFA5" w14:textId="77777777" w:rsidR="00000000" w:rsidRDefault="00D668B8">
      <w:pPr>
        <w:pStyle w:val="ListParagraph"/>
        <w:numPr>
          <w:ilvl w:val="0"/>
          <w:numId w:val="5"/>
        </w:numPr>
        <w:tabs>
          <w:tab w:val="left" w:pos="963"/>
          <w:tab w:val="left" w:pos="964"/>
        </w:tabs>
        <w:spacing w:before="106"/>
        <w:ind w:hanging="361"/>
      </w:pPr>
      <w:r>
        <w:rPr>
          <w:b/>
          <w:sz w:val="24"/>
        </w:rPr>
        <w:t>PROCEDURE</w:t>
      </w:r>
    </w:p>
    <w:p w14:paraId="7F520236" w14:textId="77777777" w:rsidR="00000000" w:rsidRDefault="00D668B8">
      <w:pPr>
        <w:pStyle w:val="BodyText"/>
        <w:spacing w:before="120"/>
        <w:ind w:left="320" w:right="537"/>
        <w:jc w:val="both"/>
      </w:pPr>
      <w:r>
        <w:t>Yang pertama kita aka</w:t>
      </w:r>
      <w:r>
        <w:t>n membahas tetang apa yang dimaksud dengan stored procedure! Sotred procedure adalah suatu subprogram atau sekelompok statemen Transact-SQL,yang tersimpan dan menyatu dalam suatu database. Stored Procedure dibuat dalam SQL Servel,bukan di komputer client,d</w:t>
      </w:r>
      <w:r>
        <w:t>an akan menyatu dengan suatu database dalam server.</w:t>
      </w:r>
    </w:p>
    <w:p w14:paraId="082BD771" w14:textId="77777777" w:rsidR="00000000" w:rsidRDefault="00D668B8">
      <w:pPr>
        <w:pStyle w:val="BodyText"/>
        <w:spacing w:before="6"/>
        <w:rPr>
          <w:sz w:val="37"/>
        </w:rPr>
      </w:pPr>
    </w:p>
    <w:p w14:paraId="14F4CD6A" w14:textId="77777777" w:rsidR="00000000" w:rsidRDefault="00D668B8">
      <w:pPr>
        <w:pStyle w:val="BodyText"/>
        <w:spacing w:before="1"/>
        <w:ind w:left="320" w:right="539"/>
        <w:jc w:val="both"/>
      </w:pPr>
      <w:r>
        <w:t>Tujuan utama Transact-SQL (T-SQL) ini adalah untuk menyediakan sekumpulan tool prosedural untuk pengembangan database transaksional.T-SQL dapat digunakan dalam berbagai cara di SQL Server client atau apl</w:t>
      </w:r>
      <w:r>
        <w:t>ikasi server. Contoh :</w:t>
      </w:r>
    </w:p>
    <w:p w14:paraId="0E791A4D" w14:textId="77777777" w:rsidR="00000000" w:rsidRDefault="00D668B8">
      <w:pPr>
        <w:pStyle w:val="BodyText"/>
        <w:spacing w:before="7"/>
        <w:rPr>
          <w:sz w:val="37"/>
        </w:rPr>
      </w:pPr>
    </w:p>
    <w:p w14:paraId="56F2B7B0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ind w:right="542"/>
      </w:pPr>
      <w:r>
        <w:rPr>
          <w:sz w:val="24"/>
        </w:rPr>
        <w:t>T-SQL digunakan dalam ekspresi sebagai bagian dari perintah DML (insert,update,dan dalete) yang dikirimkan oleh proses</w:t>
      </w:r>
      <w:r>
        <w:rPr>
          <w:spacing w:val="1"/>
          <w:sz w:val="24"/>
        </w:rPr>
        <w:t xml:space="preserve"> </w:t>
      </w:r>
      <w:r>
        <w:rPr>
          <w:sz w:val="24"/>
        </w:rPr>
        <w:t>klien</w:t>
      </w:r>
    </w:p>
    <w:p w14:paraId="387DD239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  <w:ind w:right="537"/>
      </w:pPr>
      <w:r>
        <w:rPr>
          <w:sz w:val="24"/>
        </w:rPr>
        <w:t>T-SQL digunakan dalam sebuah kumpulan kode yang dikirimkan ke SQL-Server dari klien sebagai batch atau</w:t>
      </w:r>
      <w:r>
        <w:rPr>
          <w:spacing w:val="1"/>
          <w:sz w:val="24"/>
        </w:rPr>
        <w:t xml:space="preserve"> </w:t>
      </w:r>
      <w:r>
        <w:rPr>
          <w:sz w:val="24"/>
        </w:rPr>
        <w:t>scri</w:t>
      </w:r>
      <w:r>
        <w:rPr>
          <w:sz w:val="24"/>
        </w:rPr>
        <w:t>pt</w:t>
      </w:r>
    </w:p>
    <w:p w14:paraId="4DF6B524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</w:pPr>
      <w:r>
        <w:rPr>
          <w:sz w:val="24"/>
        </w:rPr>
        <w:t>Fungsi T-SQL digunakan juga dalam ekspresi dalam pemeriksaan</w:t>
      </w:r>
      <w:r>
        <w:rPr>
          <w:spacing w:val="1"/>
          <w:sz w:val="24"/>
        </w:rPr>
        <w:t xml:space="preserve"> </w:t>
      </w:r>
      <w:r>
        <w:rPr>
          <w:sz w:val="24"/>
        </w:rPr>
        <w:t>constraint</w:t>
      </w:r>
    </w:p>
    <w:p w14:paraId="0C8FF727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  <w:ind w:right="537"/>
      </w:pPr>
      <w:r>
        <w:rPr>
          <w:sz w:val="24"/>
        </w:rPr>
        <w:t>Kode T-SQL digunakan dalam batch juga yang satu paket dalam SQL-SERVER sebagai Stored Procedure,fungsi atau</w:t>
      </w:r>
      <w:r>
        <w:rPr>
          <w:spacing w:val="1"/>
          <w:sz w:val="24"/>
        </w:rPr>
        <w:t xml:space="preserve"> </w:t>
      </w:r>
      <w:r>
        <w:rPr>
          <w:sz w:val="24"/>
        </w:rPr>
        <w:t>trigger</w:t>
      </w:r>
    </w:p>
    <w:p w14:paraId="0A095B2D" w14:textId="77777777" w:rsidR="00000000" w:rsidRDefault="00D668B8">
      <w:pPr>
        <w:pStyle w:val="BodyText"/>
        <w:rPr>
          <w:sz w:val="26"/>
        </w:rPr>
      </w:pPr>
    </w:p>
    <w:p w14:paraId="23FB962E" w14:textId="77777777" w:rsidR="00000000" w:rsidRDefault="00D668B8">
      <w:pPr>
        <w:pStyle w:val="Heading1"/>
        <w:numPr>
          <w:ilvl w:val="1"/>
          <w:numId w:val="4"/>
        </w:numPr>
        <w:tabs>
          <w:tab w:val="left" w:pos="963"/>
          <w:tab w:val="left" w:pos="964"/>
        </w:tabs>
        <w:spacing w:before="217"/>
        <w:ind w:hanging="361"/>
      </w:pPr>
      <w:r>
        <w:t>TRIGGER</w:t>
      </w:r>
    </w:p>
    <w:p w14:paraId="05BD2B78" w14:textId="77777777" w:rsidR="00000000" w:rsidRDefault="00D668B8">
      <w:pPr>
        <w:pStyle w:val="BodyText"/>
        <w:spacing w:before="120"/>
        <w:ind w:left="320" w:right="544"/>
        <w:jc w:val="both"/>
      </w:pPr>
      <w:r>
        <w:t>Trigger adalah sebuah mekanisme kerja yang dipangil keti</w:t>
      </w:r>
      <w:r>
        <w:t>ka ada sebuah aksi yang terjadi pada sebuah tabel.Penamaan trigger tidak boleh melebihi 128 karakter. Aksi yang dapat dikenali trigger berupa statement DML seperti :</w:t>
      </w:r>
    </w:p>
    <w:p w14:paraId="45395C61" w14:textId="77777777" w:rsidR="00000000" w:rsidRDefault="00D668B8">
      <w:pPr>
        <w:pStyle w:val="BodyText"/>
        <w:spacing w:before="7"/>
        <w:rPr>
          <w:sz w:val="37"/>
        </w:rPr>
      </w:pPr>
    </w:p>
    <w:p w14:paraId="4499E182" w14:textId="77777777" w:rsidR="00000000" w:rsidRDefault="00D668B8">
      <w:pPr>
        <w:pStyle w:val="ListParagraph"/>
        <w:numPr>
          <w:ilvl w:val="0"/>
          <w:numId w:val="3"/>
        </w:numPr>
        <w:tabs>
          <w:tab w:val="left" w:pos="1041"/>
        </w:tabs>
        <w:ind w:hanging="721"/>
        <w:jc w:val="both"/>
      </w:pPr>
      <w:r>
        <w:rPr>
          <w:sz w:val="24"/>
        </w:rPr>
        <w:t>Insert</w:t>
      </w:r>
    </w:p>
    <w:p w14:paraId="5E6D241F" w14:textId="77777777" w:rsidR="00000000" w:rsidRDefault="00D668B8">
      <w:pPr>
        <w:pStyle w:val="BodyText"/>
        <w:spacing w:before="6"/>
        <w:rPr>
          <w:sz w:val="37"/>
        </w:rPr>
      </w:pPr>
    </w:p>
    <w:p w14:paraId="1C0FA8AF" w14:textId="77777777" w:rsidR="00000000" w:rsidRDefault="00D668B8">
      <w:pPr>
        <w:pStyle w:val="ListParagraph"/>
        <w:numPr>
          <w:ilvl w:val="0"/>
          <w:numId w:val="3"/>
        </w:numPr>
        <w:tabs>
          <w:tab w:val="left" w:pos="1041"/>
        </w:tabs>
        <w:ind w:hanging="721"/>
        <w:jc w:val="both"/>
      </w:pPr>
      <w:r>
        <w:rPr>
          <w:sz w:val="24"/>
        </w:rPr>
        <w:t>Update</w:t>
      </w:r>
    </w:p>
    <w:p w14:paraId="1FC6F8E0" w14:textId="77777777" w:rsidR="00000000" w:rsidRDefault="00D668B8">
      <w:pPr>
        <w:pStyle w:val="BodyText"/>
        <w:spacing w:before="7"/>
        <w:rPr>
          <w:sz w:val="37"/>
        </w:rPr>
      </w:pPr>
    </w:p>
    <w:p w14:paraId="2F465ECD" w14:textId="77777777" w:rsidR="00000000" w:rsidRDefault="00D668B8">
      <w:pPr>
        <w:pStyle w:val="ListParagraph"/>
        <w:numPr>
          <w:ilvl w:val="0"/>
          <w:numId w:val="3"/>
        </w:numPr>
        <w:tabs>
          <w:tab w:val="left" w:pos="1041"/>
        </w:tabs>
        <w:ind w:hanging="721"/>
        <w:jc w:val="both"/>
      </w:pPr>
      <w:r>
        <w:rPr>
          <w:sz w:val="24"/>
        </w:rPr>
        <w:t>Delete</w:t>
      </w:r>
    </w:p>
    <w:p w14:paraId="39AFA581" w14:textId="77777777" w:rsidR="00000000" w:rsidRDefault="00D668B8">
      <w:pPr>
        <w:pStyle w:val="BodyText"/>
        <w:spacing w:before="7"/>
        <w:rPr>
          <w:sz w:val="37"/>
        </w:rPr>
      </w:pPr>
    </w:p>
    <w:p w14:paraId="226D2732" w14:textId="77777777" w:rsidR="00000000" w:rsidRDefault="00D668B8">
      <w:pPr>
        <w:pStyle w:val="BodyText"/>
        <w:ind w:left="320" w:right="536"/>
        <w:jc w:val="both"/>
      </w:pPr>
      <w:r>
        <w:t>Atau statement DDL. Nah, biasanya yang dieksekusi oleh trigger ad</w:t>
      </w:r>
      <w:r>
        <w:t>alah stored procedure atau batch.</w:t>
      </w:r>
    </w:p>
    <w:p w14:paraId="50858121" w14:textId="77777777" w:rsidR="00000000" w:rsidRDefault="00D668B8">
      <w:pPr>
        <w:pStyle w:val="BodyText"/>
        <w:spacing w:before="7"/>
        <w:rPr>
          <w:sz w:val="37"/>
        </w:rPr>
      </w:pPr>
    </w:p>
    <w:p w14:paraId="2CB7B245" w14:textId="77777777" w:rsidR="00000000" w:rsidRDefault="00D668B8">
      <w:pPr>
        <w:pStyle w:val="BodyText"/>
        <w:ind w:left="320" w:right="541"/>
        <w:jc w:val="both"/>
        <w:sectPr w:rsidR="00000000">
          <w:pgSz w:w="11920" w:h="16850"/>
          <w:pgMar w:top="1420" w:right="760" w:bottom="280" w:left="1360" w:header="720" w:footer="720" w:gutter="0"/>
          <w:cols w:space="720"/>
          <w:docGrid w:linePitch="240" w:charSpace="-2049"/>
        </w:sectPr>
      </w:pPr>
      <w:r>
        <w:t>Suatu tabel dapat mempunyai beberapa trigger. Trigger sangat berguna karena dapat secara otomatis dilaksanakan diserver sehingga menyederhanakan pemrograman sekaligus menjaga konsistensi informasi dalam database.</w:t>
      </w:r>
    </w:p>
    <w:p w14:paraId="1E3ECE65" w14:textId="77777777" w:rsidR="00000000" w:rsidRDefault="00D668B8">
      <w:pPr>
        <w:pStyle w:val="Heading1"/>
        <w:numPr>
          <w:ilvl w:val="1"/>
          <w:numId w:val="3"/>
        </w:numPr>
        <w:tabs>
          <w:tab w:val="left" w:pos="963"/>
          <w:tab w:val="left" w:pos="964"/>
        </w:tabs>
        <w:spacing w:before="79"/>
        <w:ind w:hanging="361"/>
      </w:pPr>
      <w:r>
        <w:lastRenderedPageBreak/>
        <w:t>FUNCTION</w:t>
      </w:r>
    </w:p>
    <w:p w14:paraId="6A80BD8C" w14:textId="77777777" w:rsidR="00000000" w:rsidRDefault="00D668B8">
      <w:pPr>
        <w:pStyle w:val="ListParagraph"/>
        <w:numPr>
          <w:ilvl w:val="0"/>
          <w:numId w:val="2"/>
        </w:numPr>
        <w:tabs>
          <w:tab w:val="left" w:pos="471"/>
          <w:tab w:val="left" w:pos="472"/>
          <w:tab w:val="left" w:pos="1548"/>
          <w:tab w:val="left" w:pos="2400"/>
          <w:tab w:val="left" w:pos="3292"/>
          <w:tab w:val="left" w:pos="4357"/>
          <w:tab w:val="left" w:pos="5050"/>
          <w:tab w:val="left" w:pos="5662"/>
          <w:tab w:val="left" w:pos="6247"/>
          <w:tab w:val="left" w:pos="7539"/>
          <w:tab w:val="left" w:pos="8456"/>
        </w:tabs>
        <w:spacing w:before="120"/>
        <w:ind w:right="545"/>
      </w:pPr>
      <w:r>
        <w:rPr>
          <w:sz w:val="24"/>
        </w:rPr>
        <w:t>Function</w:t>
      </w:r>
      <w:r>
        <w:rPr>
          <w:sz w:val="24"/>
        </w:rPr>
        <w:tab/>
        <w:t>adalah</w:t>
      </w:r>
      <w:r>
        <w:rPr>
          <w:sz w:val="24"/>
        </w:rPr>
        <w:tab/>
        <w:t>sebuah</w:t>
      </w:r>
      <w:r>
        <w:rPr>
          <w:sz w:val="24"/>
        </w:rPr>
        <w:tab/>
        <w:t>prosedur</w:t>
      </w:r>
      <w:r>
        <w:rPr>
          <w:sz w:val="24"/>
        </w:rPr>
        <w:tab/>
        <w:t>yang</w:t>
      </w:r>
      <w:r>
        <w:rPr>
          <w:sz w:val="24"/>
        </w:rPr>
        <w:tab/>
        <w:t>bisa</w:t>
      </w:r>
      <w:r>
        <w:rPr>
          <w:sz w:val="24"/>
        </w:rPr>
        <w:tab/>
        <w:t>kita</w:t>
      </w:r>
      <w:r>
        <w:rPr>
          <w:sz w:val="24"/>
        </w:rPr>
        <w:tab/>
        <w:t>definisikan</w:t>
      </w:r>
      <w:r>
        <w:rPr>
          <w:sz w:val="24"/>
        </w:rPr>
        <w:tab/>
        <w:t>dengan</w:t>
      </w:r>
      <w:r>
        <w:rPr>
          <w:sz w:val="24"/>
        </w:rPr>
        <w:tab/>
      </w:r>
      <w:r>
        <w:rPr>
          <w:spacing w:val="-3"/>
          <w:sz w:val="24"/>
        </w:rPr>
        <w:t xml:space="preserve">perintah </w:t>
      </w:r>
      <w:r>
        <w:rPr>
          <w:sz w:val="24"/>
        </w:rPr>
        <w:t>CREATE</w:t>
      </w:r>
      <w:r>
        <w:rPr>
          <w:spacing w:val="58"/>
          <w:sz w:val="24"/>
        </w:rPr>
        <w:t xml:space="preserve"> </w:t>
      </w:r>
      <w:r>
        <w:rPr>
          <w:sz w:val="24"/>
        </w:rPr>
        <w:t>FUNCTION.</w:t>
      </w:r>
    </w:p>
    <w:p w14:paraId="67F4A14A" w14:textId="77777777" w:rsidR="00000000" w:rsidRDefault="00D668B8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120"/>
        <w:ind w:right="543"/>
      </w:pPr>
      <w:r>
        <w:rPr>
          <w:sz w:val="24"/>
        </w:rPr>
        <w:t>Bahasa yang digunakan untuk mendefinisikan function dapat ditentukan pada parameter LANGUAGE.</w:t>
      </w:r>
    </w:p>
    <w:p w14:paraId="2EDC7045" w14:textId="77777777" w:rsidR="00000000" w:rsidRDefault="00D668B8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120"/>
        <w:ind w:right="537"/>
      </w:pPr>
      <w:r>
        <w:rPr>
          <w:sz w:val="24"/>
        </w:rPr>
        <w:t>Dua buah fungction dapat memiliki nama yang sama tapi dengan paramete</w:t>
      </w:r>
      <w:r>
        <w:rPr>
          <w:sz w:val="24"/>
        </w:rPr>
        <w:t>r yang berbeda baik tipe data maupun</w:t>
      </w:r>
      <w:r>
        <w:rPr>
          <w:spacing w:val="-1"/>
          <w:sz w:val="24"/>
        </w:rPr>
        <w:t xml:space="preserve"> </w:t>
      </w:r>
      <w:r>
        <w:rPr>
          <w:sz w:val="24"/>
        </w:rPr>
        <w:t>jumlahnya.</w:t>
      </w:r>
    </w:p>
    <w:p w14:paraId="59CBDF7B" w14:textId="77777777" w:rsidR="00000000" w:rsidRDefault="00D668B8">
      <w:pPr>
        <w:pStyle w:val="BodyText"/>
        <w:spacing w:before="120"/>
        <w:ind w:left="320"/>
      </w:pPr>
      <w:r>
        <w:t>Secara umum penulisan function mempunyai format berikut :</w:t>
      </w:r>
    </w:p>
    <w:p w14:paraId="7D495868" w14:textId="77777777" w:rsidR="00000000" w:rsidRDefault="00D668B8">
      <w:pPr>
        <w:pStyle w:val="BodyText"/>
        <w:spacing w:before="7"/>
        <w:rPr>
          <w:sz w:val="37"/>
        </w:rPr>
      </w:pPr>
    </w:p>
    <w:p w14:paraId="01D18F1D" w14:textId="77777777" w:rsidR="00000000" w:rsidRDefault="00D668B8">
      <w:pPr>
        <w:pStyle w:val="BodyText"/>
        <w:spacing w:line="614" w:lineRule="auto"/>
        <w:ind w:left="320" w:right="5297"/>
      </w:pPr>
      <w:r>
        <w:t xml:space="preserve">“ create function [nm_schema]nm_fungsi [({@param}tp_dt1[=default]) {,…} Returns {tipe_scalar | [@variabel] table} [with {encription | schemabinding} </w:t>
      </w:r>
      <w:r>
        <w:t>[as]{blok | return (statement_select)}”</w:t>
      </w:r>
    </w:p>
    <w:p w14:paraId="5F6BEC6D" w14:textId="77777777" w:rsidR="00000000" w:rsidRDefault="00D668B8">
      <w:pPr>
        <w:pStyle w:val="BodyText"/>
        <w:ind w:left="320" w:right="544"/>
        <w:jc w:val="both"/>
      </w:pPr>
      <w:r>
        <w:t xml:space="preserve">Kata kunci RETURNS mendefinisikan tipe data yang akan menampung hasil atau nilai yang akan dikembalikan oleh fungsi ke sistem. Sedangkan Return akan mengembalikan hasil kerja fungsi kepada sistem. Statement-satement </w:t>
      </w:r>
      <w:r>
        <w:t>berikut bisa kita gunakan dalam function</w:t>
      </w:r>
      <w:r>
        <w:rPr>
          <w:spacing w:val="-10"/>
        </w:rPr>
        <w:t xml:space="preserve"> </w:t>
      </w:r>
      <w:r>
        <w:t>:</w:t>
      </w:r>
    </w:p>
    <w:p w14:paraId="4A5A07D6" w14:textId="77777777" w:rsidR="00000000" w:rsidRDefault="00D668B8">
      <w:pPr>
        <w:pStyle w:val="BodyText"/>
        <w:spacing w:before="1"/>
        <w:rPr>
          <w:sz w:val="37"/>
        </w:rPr>
      </w:pPr>
    </w:p>
    <w:p w14:paraId="7AEB7F58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</w:pPr>
      <w:r>
        <w:rPr>
          <w:sz w:val="24"/>
        </w:rPr>
        <w:t>Set</w:t>
      </w:r>
    </w:p>
    <w:p w14:paraId="378154AC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</w:pPr>
      <w:r>
        <w:rPr>
          <w:sz w:val="24"/>
        </w:rPr>
        <w:t>While</w:t>
      </w:r>
    </w:p>
    <w:p w14:paraId="779A0E24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18"/>
      </w:pPr>
      <w:r>
        <w:rPr>
          <w:sz w:val="24"/>
        </w:rPr>
        <w:t>If</w:t>
      </w:r>
    </w:p>
    <w:p w14:paraId="6C1D7C1A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</w:pPr>
      <w:r>
        <w:rPr>
          <w:sz w:val="24"/>
        </w:rPr>
        <w:t>Deeclare</w:t>
      </w:r>
    </w:p>
    <w:p w14:paraId="422EE98E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</w:pPr>
      <w:r>
        <w:rPr>
          <w:sz w:val="24"/>
        </w:rPr>
        <w:t>Select</w:t>
      </w:r>
    </w:p>
    <w:p w14:paraId="1CC2CD05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</w:pPr>
      <w:r>
        <w:rPr>
          <w:sz w:val="24"/>
        </w:rPr>
        <w:t>Insert</w:t>
      </w:r>
    </w:p>
    <w:p w14:paraId="784009E3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1"/>
      </w:pPr>
      <w:r>
        <w:rPr>
          <w:sz w:val="24"/>
        </w:rPr>
        <w:t>Update</w:t>
      </w:r>
    </w:p>
    <w:p w14:paraId="4BC837D5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</w:pPr>
      <w:r>
        <w:rPr>
          <w:sz w:val="24"/>
        </w:rPr>
        <w:t>Delete</w:t>
      </w:r>
    </w:p>
    <w:p w14:paraId="5B12D5A5" w14:textId="77777777" w:rsidR="00000000" w:rsidRDefault="00D668B8">
      <w:pPr>
        <w:pStyle w:val="BodyText"/>
        <w:spacing w:before="120"/>
        <w:ind w:left="320"/>
      </w:pPr>
      <w:r>
        <w:t>Ada 3 kategori dalam function,yaitu :</w:t>
      </w:r>
    </w:p>
    <w:p w14:paraId="7C9B1106" w14:textId="77777777" w:rsidR="00000000" w:rsidRDefault="00D668B8">
      <w:pPr>
        <w:pStyle w:val="BodyText"/>
        <w:spacing w:before="6"/>
        <w:rPr>
          <w:sz w:val="37"/>
        </w:rPr>
      </w:pPr>
    </w:p>
    <w:p w14:paraId="63E91D92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</w:pPr>
      <w:r>
        <w:rPr>
          <w:sz w:val="24"/>
        </w:rPr>
        <w:t>Sourced</w:t>
      </w:r>
      <w:r>
        <w:rPr>
          <w:spacing w:val="-1"/>
          <w:sz w:val="24"/>
        </w:rPr>
        <w:t xml:space="preserve"> </w:t>
      </w:r>
      <w:r>
        <w:rPr>
          <w:sz w:val="24"/>
        </w:rPr>
        <w:t>UDFs</w:t>
      </w:r>
    </w:p>
    <w:p w14:paraId="012056C4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</w:pP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UDFs</w:t>
      </w:r>
    </w:p>
    <w:p w14:paraId="50AD3FD2" w14:textId="77777777" w:rsidR="00000000" w:rsidRDefault="00D668B8">
      <w:pPr>
        <w:pStyle w:val="ListParagraph"/>
        <w:numPr>
          <w:ilvl w:val="0"/>
          <w:numId w:val="4"/>
        </w:numPr>
        <w:tabs>
          <w:tab w:val="left" w:pos="471"/>
          <w:tab w:val="left" w:pos="472"/>
        </w:tabs>
        <w:spacing w:before="120"/>
        <w:sectPr w:rsidR="00000000">
          <w:pgSz w:w="11920" w:h="16850"/>
          <w:pgMar w:top="1340" w:right="760" w:bottom="280" w:left="1360" w:header="720" w:footer="720" w:gutter="0"/>
          <w:cols w:space="720"/>
          <w:docGrid w:linePitch="240" w:charSpace="-2049"/>
        </w:sectPr>
      </w:pP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UDFs</w:t>
      </w:r>
    </w:p>
    <w:p w14:paraId="217631FC" w14:textId="77777777" w:rsidR="00000000" w:rsidRDefault="00D668B8">
      <w:pPr>
        <w:pStyle w:val="Heading1"/>
        <w:numPr>
          <w:ilvl w:val="0"/>
          <w:numId w:val="1"/>
        </w:numPr>
        <w:tabs>
          <w:tab w:val="left" w:pos="801"/>
        </w:tabs>
        <w:spacing w:before="79"/>
        <w:ind w:hanging="361"/>
      </w:pPr>
      <w:r>
        <w:lastRenderedPageBreak/>
        <w:t>Perbedaan antara store procedure dan</w:t>
      </w:r>
      <w:r>
        <w:rPr>
          <w:spacing w:val="-1"/>
        </w:rPr>
        <w:t xml:space="preserve"> </w:t>
      </w:r>
      <w:r>
        <w:t>function</w:t>
      </w:r>
    </w:p>
    <w:p w14:paraId="4E68558E" w14:textId="77777777" w:rsidR="00000000" w:rsidRDefault="00D668B8">
      <w:pPr>
        <w:pStyle w:val="BodyText"/>
        <w:spacing w:before="72"/>
        <w:ind w:left="800" w:right="1596"/>
      </w:pPr>
      <w:r>
        <w:t xml:space="preserve">Terletak pada return valuenya. Procedure </w:t>
      </w:r>
      <w:r>
        <w:t>tidak mengembalikan nilai ( retur value), sedangkan function mengembalikan nilai.</w:t>
      </w:r>
    </w:p>
    <w:p w14:paraId="13A70D98" w14:textId="77777777" w:rsidR="00000000" w:rsidRDefault="00D668B8">
      <w:pPr>
        <w:pStyle w:val="BodyText"/>
        <w:spacing w:before="3"/>
        <w:ind w:left="800"/>
      </w:pPr>
      <w:r>
        <w:t>Contoh :</w:t>
      </w:r>
    </w:p>
    <w:p w14:paraId="0AC12E01" w14:textId="77777777" w:rsidR="00000000" w:rsidRDefault="00D668B8">
      <w:pPr>
        <w:pStyle w:val="BodyText"/>
        <w:spacing w:before="137"/>
        <w:ind w:left="2241" w:right="2522" w:hanging="1441"/>
      </w:pPr>
      <w:r>
        <w:t>Function : function nama_fungsi (parameter : tipe_data) : tipe data; Begin</w:t>
      </w:r>
    </w:p>
    <w:p w14:paraId="300E8F2A" w14:textId="77777777" w:rsidR="00000000" w:rsidRDefault="00D668B8">
      <w:pPr>
        <w:pStyle w:val="BodyText"/>
        <w:ind w:left="2963"/>
      </w:pPr>
      <w:r>
        <w:t>///////</w:t>
      </w:r>
    </w:p>
    <w:p w14:paraId="39971DF1" w14:textId="77777777" w:rsidR="00000000" w:rsidRDefault="00D668B8">
      <w:pPr>
        <w:pStyle w:val="BodyText"/>
        <w:spacing w:before="141"/>
        <w:ind w:left="2241"/>
      </w:pPr>
      <w:r>
        <w:t>End</w:t>
      </w:r>
    </w:p>
    <w:p w14:paraId="75647EAA" w14:textId="77777777" w:rsidR="00000000" w:rsidRDefault="00D668B8">
      <w:pPr>
        <w:pStyle w:val="BodyText"/>
        <w:spacing w:before="137"/>
        <w:ind w:left="2241" w:right="3069" w:hanging="1441"/>
      </w:pPr>
      <w:r>
        <w:t>Procedure : procedure nama_procedure(parameter : tipedata); Begin</w:t>
      </w:r>
    </w:p>
    <w:p w14:paraId="2B5C30FA" w14:textId="77777777" w:rsidR="00000000" w:rsidRDefault="00D668B8">
      <w:pPr>
        <w:pStyle w:val="BodyText"/>
        <w:ind w:left="2963"/>
      </w:pPr>
      <w:r>
        <w:t>//////</w:t>
      </w:r>
    </w:p>
    <w:p w14:paraId="0ACFABFC" w14:textId="77777777" w:rsidR="00000000" w:rsidRDefault="00D668B8">
      <w:pPr>
        <w:pStyle w:val="BodyText"/>
        <w:spacing w:before="140"/>
        <w:ind w:left="2241"/>
      </w:pPr>
      <w:r>
        <w:t>End</w:t>
      </w:r>
    </w:p>
    <w:p w14:paraId="5C0588C2" w14:textId="77777777" w:rsidR="00000000" w:rsidRDefault="00D668B8">
      <w:pPr>
        <w:pStyle w:val="BodyText"/>
        <w:spacing w:before="137"/>
        <w:ind w:left="800" w:right="1596"/>
      </w:pPr>
      <w:r>
        <w:t>T</w:t>
      </w:r>
      <w:r>
        <w:t>erlihat sangat jelas perbedaannya, kalau function memanggil tipe_data lagi, sedangkan function hanya perlu sekali.</w:t>
      </w:r>
    </w:p>
    <w:p w14:paraId="5B5C6CBE" w14:textId="19001F67" w:rsidR="00000000" w:rsidRDefault="00D668B8">
      <w:pPr>
        <w:pStyle w:val="BodyText"/>
        <w:spacing w:before="1"/>
      </w:pPr>
    </w:p>
    <w:p w14:paraId="34C17721" w14:textId="7D03F61D" w:rsidR="009C0AC1" w:rsidRDefault="009C0AC1">
      <w:pPr>
        <w:pStyle w:val="BodyText"/>
        <w:spacing w:before="1"/>
      </w:pPr>
    </w:p>
    <w:p w14:paraId="1C05C188" w14:textId="23DE2FC9" w:rsidR="009C0AC1" w:rsidRDefault="009C0AC1">
      <w:pPr>
        <w:pStyle w:val="BodyText"/>
        <w:spacing w:before="1"/>
      </w:pPr>
    </w:p>
    <w:p w14:paraId="1DDC0066" w14:textId="1C07FC62" w:rsidR="009C0AC1" w:rsidRDefault="009C0AC1">
      <w:pPr>
        <w:pStyle w:val="BodyText"/>
        <w:spacing w:before="1"/>
      </w:pPr>
    </w:p>
    <w:p w14:paraId="7969FF55" w14:textId="727567DF" w:rsidR="009C0AC1" w:rsidRDefault="009C0AC1">
      <w:pPr>
        <w:pStyle w:val="BodyText"/>
        <w:spacing w:before="1"/>
      </w:pPr>
    </w:p>
    <w:p w14:paraId="1D1EC9EE" w14:textId="413562F0" w:rsidR="009C0AC1" w:rsidRDefault="009C0AC1">
      <w:pPr>
        <w:pStyle w:val="BodyText"/>
        <w:spacing w:before="1"/>
      </w:pPr>
    </w:p>
    <w:p w14:paraId="382162DC" w14:textId="73DA6B4F" w:rsidR="009C0AC1" w:rsidRDefault="009C0AC1">
      <w:pPr>
        <w:pStyle w:val="BodyText"/>
        <w:spacing w:before="1"/>
      </w:pPr>
    </w:p>
    <w:p w14:paraId="1D53AA4A" w14:textId="2DB8A4A3" w:rsidR="009C0AC1" w:rsidRDefault="009C0AC1">
      <w:pPr>
        <w:pStyle w:val="BodyText"/>
        <w:spacing w:before="1"/>
      </w:pPr>
    </w:p>
    <w:p w14:paraId="1F90CD32" w14:textId="111CB1B0" w:rsidR="009C0AC1" w:rsidRDefault="009C0AC1">
      <w:pPr>
        <w:pStyle w:val="BodyText"/>
        <w:spacing w:before="1"/>
      </w:pPr>
    </w:p>
    <w:p w14:paraId="14D95B19" w14:textId="71887D5C" w:rsidR="009C0AC1" w:rsidRDefault="009C0AC1">
      <w:pPr>
        <w:pStyle w:val="BodyText"/>
        <w:spacing w:before="1"/>
      </w:pPr>
    </w:p>
    <w:p w14:paraId="1C3E23DE" w14:textId="16F2AF6D" w:rsidR="009C0AC1" w:rsidRDefault="009C0AC1">
      <w:pPr>
        <w:pStyle w:val="BodyText"/>
        <w:spacing w:before="1"/>
      </w:pPr>
    </w:p>
    <w:p w14:paraId="7740AFC7" w14:textId="07A45491" w:rsidR="009C0AC1" w:rsidRDefault="009C0AC1">
      <w:pPr>
        <w:pStyle w:val="BodyText"/>
        <w:spacing w:before="1"/>
      </w:pPr>
    </w:p>
    <w:p w14:paraId="464CE81C" w14:textId="0F71652C" w:rsidR="009C0AC1" w:rsidRDefault="009C0AC1">
      <w:pPr>
        <w:pStyle w:val="BodyText"/>
        <w:spacing w:before="1"/>
      </w:pPr>
    </w:p>
    <w:p w14:paraId="0C430B26" w14:textId="030F7332" w:rsidR="009C0AC1" w:rsidRDefault="009C0AC1">
      <w:pPr>
        <w:pStyle w:val="BodyText"/>
        <w:spacing w:before="1"/>
      </w:pPr>
    </w:p>
    <w:p w14:paraId="02C2F619" w14:textId="0C67C1A7" w:rsidR="009C0AC1" w:rsidRDefault="009C0AC1">
      <w:pPr>
        <w:pStyle w:val="BodyText"/>
        <w:spacing w:before="1"/>
      </w:pPr>
    </w:p>
    <w:p w14:paraId="037CE05C" w14:textId="68B7DA37" w:rsidR="009C0AC1" w:rsidRDefault="009C0AC1">
      <w:pPr>
        <w:pStyle w:val="BodyText"/>
        <w:spacing w:before="1"/>
      </w:pPr>
    </w:p>
    <w:p w14:paraId="703B71D9" w14:textId="338B81DA" w:rsidR="009C0AC1" w:rsidRDefault="009C0AC1">
      <w:pPr>
        <w:pStyle w:val="BodyText"/>
        <w:spacing w:before="1"/>
      </w:pPr>
    </w:p>
    <w:p w14:paraId="0A0150F4" w14:textId="6F8B626D" w:rsidR="009C0AC1" w:rsidRDefault="009C0AC1">
      <w:pPr>
        <w:pStyle w:val="BodyText"/>
        <w:spacing w:before="1"/>
      </w:pPr>
    </w:p>
    <w:p w14:paraId="514BDBDE" w14:textId="663EBF9E" w:rsidR="009C0AC1" w:rsidRDefault="009C0AC1">
      <w:pPr>
        <w:pStyle w:val="BodyText"/>
        <w:spacing w:before="1"/>
      </w:pPr>
    </w:p>
    <w:p w14:paraId="104A06CA" w14:textId="02F32690" w:rsidR="009C0AC1" w:rsidRDefault="009C0AC1">
      <w:pPr>
        <w:pStyle w:val="BodyText"/>
        <w:spacing w:before="1"/>
      </w:pPr>
    </w:p>
    <w:p w14:paraId="451B181C" w14:textId="3B78D40C" w:rsidR="009C0AC1" w:rsidRDefault="009C0AC1">
      <w:pPr>
        <w:pStyle w:val="BodyText"/>
        <w:spacing w:before="1"/>
      </w:pPr>
    </w:p>
    <w:p w14:paraId="256BB417" w14:textId="2FE8A721" w:rsidR="009C0AC1" w:rsidRDefault="009C0AC1">
      <w:pPr>
        <w:pStyle w:val="BodyText"/>
        <w:spacing w:before="1"/>
      </w:pPr>
    </w:p>
    <w:p w14:paraId="0B606F7D" w14:textId="0DA1C15D" w:rsidR="009C0AC1" w:rsidRDefault="009C0AC1">
      <w:pPr>
        <w:pStyle w:val="BodyText"/>
        <w:spacing w:before="1"/>
      </w:pPr>
    </w:p>
    <w:p w14:paraId="1183D40C" w14:textId="096A79E0" w:rsidR="009C0AC1" w:rsidRDefault="009C0AC1">
      <w:pPr>
        <w:pStyle w:val="BodyText"/>
        <w:spacing w:before="1"/>
      </w:pPr>
    </w:p>
    <w:p w14:paraId="54D22B9D" w14:textId="1DE00A71" w:rsidR="009C0AC1" w:rsidRDefault="009C0AC1">
      <w:pPr>
        <w:pStyle w:val="BodyText"/>
        <w:spacing w:before="1"/>
      </w:pPr>
    </w:p>
    <w:p w14:paraId="36FD53D0" w14:textId="2F852655" w:rsidR="009C0AC1" w:rsidRDefault="009C0AC1">
      <w:pPr>
        <w:pStyle w:val="BodyText"/>
        <w:spacing w:before="1"/>
      </w:pPr>
    </w:p>
    <w:p w14:paraId="221C6791" w14:textId="36BDF39A" w:rsidR="009C0AC1" w:rsidRDefault="009C0AC1">
      <w:pPr>
        <w:pStyle w:val="BodyText"/>
        <w:spacing w:before="1"/>
      </w:pPr>
    </w:p>
    <w:p w14:paraId="30373130" w14:textId="5066DAE6" w:rsidR="009C0AC1" w:rsidRDefault="009C0AC1">
      <w:pPr>
        <w:pStyle w:val="BodyText"/>
        <w:spacing w:before="1"/>
      </w:pPr>
    </w:p>
    <w:p w14:paraId="14E888F1" w14:textId="37DA41CB" w:rsidR="009C0AC1" w:rsidRDefault="009C0AC1">
      <w:pPr>
        <w:pStyle w:val="BodyText"/>
        <w:spacing w:before="1"/>
      </w:pPr>
    </w:p>
    <w:p w14:paraId="4B1AE415" w14:textId="61ACE393" w:rsidR="009C0AC1" w:rsidRDefault="009C0AC1">
      <w:pPr>
        <w:pStyle w:val="BodyText"/>
        <w:spacing w:before="1"/>
      </w:pPr>
    </w:p>
    <w:p w14:paraId="40A37876" w14:textId="5A511C95" w:rsidR="009C0AC1" w:rsidRDefault="009C0AC1">
      <w:pPr>
        <w:pStyle w:val="BodyText"/>
        <w:spacing w:before="1"/>
      </w:pPr>
    </w:p>
    <w:p w14:paraId="74C27889" w14:textId="63971C00" w:rsidR="009C0AC1" w:rsidRDefault="009C0AC1">
      <w:pPr>
        <w:pStyle w:val="BodyText"/>
        <w:spacing w:before="1"/>
      </w:pPr>
    </w:p>
    <w:p w14:paraId="371A0C22" w14:textId="7D504FE9" w:rsidR="009C0AC1" w:rsidRDefault="009C0AC1">
      <w:pPr>
        <w:pStyle w:val="BodyText"/>
        <w:spacing w:before="1"/>
      </w:pPr>
    </w:p>
    <w:p w14:paraId="0D169C80" w14:textId="377EA1E8" w:rsidR="009C0AC1" w:rsidRDefault="009C0AC1">
      <w:pPr>
        <w:pStyle w:val="BodyText"/>
        <w:spacing w:before="1"/>
      </w:pPr>
    </w:p>
    <w:p w14:paraId="10161F18" w14:textId="3BB39F14" w:rsidR="009C0AC1" w:rsidRDefault="009C0AC1">
      <w:pPr>
        <w:pStyle w:val="BodyText"/>
        <w:spacing w:before="1"/>
      </w:pPr>
    </w:p>
    <w:p w14:paraId="74EAA76A" w14:textId="692595F3" w:rsidR="009C0AC1" w:rsidRDefault="009C0AC1">
      <w:pPr>
        <w:pStyle w:val="BodyText"/>
        <w:spacing w:before="1"/>
      </w:pPr>
    </w:p>
    <w:p w14:paraId="61F682A3" w14:textId="48FE8E9E" w:rsidR="009C0AC1" w:rsidRDefault="009C0AC1">
      <w:pPr>
        <w:pStyle w:val="BodyText"/>
        <w:spacing w:before="1"/>
      </w:pPr>
    </w:p>
    <w:p w14:paraId="68B21059" w14:textId="122A1514" w:rsidR="009C0AC1" w:rsidRDefault="009C0AC1">
      <w:pPr>
        <w:pStyle w:val="BodyText"/>
        <w:spacing w:before="1"/>
      </w:pPr>
    </w:p>
    <w:p w14:paraId="73776592" w14:textId="77777777" w:rsidR="009C0AC1" w:rsidRDefault="009C0AC1">
      <w:pPr>
        <w:pStyle w:val="BodyText"/>
        <w:spacing w:before="1"/>
      </w:pPr>
    </w:p>
    <w:p w14:paraId="03C48EF1" w14:textId="77777777" w:rsidR="00000000" w:rsidRDefault="00D668B8">
      <w:pPr>
        <w:pStyle w:val="Heading1"/>
        <w:numPr>
          <w:ilvl w:val="0"/>
          <w:numId w:val="1"/>
        </w:numPr>
        <w:tabs>
          <w:tab w:val="left" w:pos="801"/>
        </w:tabs>
        <w:ind w:hanging="361"/>
      </w:pPr>
      <w:r>
        <w:t>Skema database yang kami gunakan yaitu tentang data</w:t>
      </w:r>
      <w:r>
        <w:rPr>
          <w:spacing w:val="-4"/>
        </w:rPr>
        <w:t xml:space="preserve"> </w:t>
      </w:r>
      <w:r>
        <w:t>universitas</w:t>
      </w:r>
    </w:p>
    <w:p w14:paraId="1B3A1304" w14:textId="77777777" w:rsidR="00000000" w:rsidRDefault="00D668B8"/>
    <w:p w14:paraId="3ECB4B49" w14:textId="14BBEE4E" w:rsidR="009C0AC1" w:rsidRDefault="009C0AC1">
      <w:pPr>
        <w:sectPr w:rsidR="009C0AC1">
          <w:pgSz w:w="11920" w:h="16850"/>
          <w:pgMar w:top="1340" w:right="760" w:bottom="280" w:left="1360" w:header="720" w:footer="720" w:gutter="0"/>
          <w:cols w:space="720"/>
          <w:docGrid w:linePitch="240" w:charSpace="-2049"/>
        </w:sectPr>
      </w:pPr>
      <w:r>
        <w:rPr>
          <w:noProof/>
        </w:rPr>
        <w:drawing>
          <wp:inline distT="0" distB="0" distL="0" distR="0" wp14:anchorId="1DF83C79" wp14:editId="7C70F6E0">
            <wp:extent cx="4638675" cy="27336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33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FE1F" w14:textId="59CE4FC8" w:rsidR="00000000" w:rsidRDefault="00D668B8">
      <w:pPr>
        <w:pStyle w:val="Heading1"/>
        <w:numPr>
          <w:ilvl w:val="1"/>
          <w:numId w:val="1"/>
        </w:numPr>
        <w:tabs>
          <w:tab w:val="left" w:pos="1161"/>
        </w:tabs>
        <w:spacing w:before="77"/>
        <w:ind w:hanging="361"/>
      </w:pPr>
      <w:r>
        <w:lastRenderedPageBreak/>
        <w:t>Advisor</w:t>
      </w:r>
    </w:p>
    <w:p w14:paraId="5208B37E" w14:textId="0D91D573" w:rsidR="00000000" w:rsidRDefault="009C0AC1">
      <w:pPr>
        <w:pStyle w:val="BodyText"/>
        <w:spacing w:before="10"/>
        <w:ind w:firstLine="1134"/>
        <w:rPr>
          <w:b/>
          <w:sz w:val="29"/>
        </w:rPr>
      </w:pPr>
      <w:r>
        <w:rPr>
          <w:noProof/>
        </w:rPr>
        <w:drawing>
          <wp:inline distT="0" distB="0" distL="0" distR="0" wp14:anchorId="56C204F4" wp14:editId="49423FAE">
            <wp:extent cx="3295650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00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C683" w14:textId="77777777" w:rsidR="00000000" w:rsidRDefault="00D668B8">
      <w:pPr>
        <w:pStyle w:val="BodyText"/>
        <w:spacing w:before="1"/>
        <w:rPr>
          <w:b/>
          <w:sz w:val="29"/>
        </w:rPr>
      </w:pPr>
    </w:p>
    <w:p w14:paraId="0DFE4BFC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1"/>
        </w:tabs>
        <w:ind w:hanging="361"/>
      </w:pPr>
      <w:r>
        <w:rPr>
          <w:b/>
          <w:sz w:val="24"/>
        </w:rPr>
        <w:t>Classroom</w:t>
      </w:r>
    </w:p>
    <w:p w14:paraId="6FB5C575" w14:textId="59BDB54C" w:rsidR="00000000" w:rsidRDefault="009C0AC1">
      <w:pPr>
        <w:pStyle w:val="ListParagraph"/>
        <w:tabs>
          <w:tab w:val="left" w:pos="1161"/>
        </w:tabs>
        <w:ind w:left="1160" w:firstLine="0"/>
        <w:rPr>
          <w:b/>
          <w:sz w:val="8"/>
        </w:rPr>
      </w:pPr>
      <w:r>
        <w:rPr>
          <w:noProof/>
        </w:rPr>
        <w:drawing>
          <wp:inline distT="0" distB="0" distL="0" distR="0" wp14:anchorId="6C44F029" wp14:editId="389225B7">
            <wp:extent cx="35623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81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FB36" w14:textId="77777777" w:rsidR="00000000" w:rsidRDefault="00D668B8">
      <w:pPr>
        <w:pStyle w:val="BodyText"/>
        <w:spacing w:before="9"/>
        <w:rPr>
          <w:b/>
          <w:sz w:val="8"/>
        </w:rPr>
      </w:pPr>
    </w:p>
    <w:p w14:paraId="5C061B0F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91" w:after="137"/>
        <w:ind w:hanging="361"/>
      </w:pPr>
      <w:r>
        <w:rPr>
          <w:b/>
          <w:sz w:val="24"/>
        </w:rPr>
        <w:t xml:space="preserve">Course </w:t>
      </w:r>
    </w:p>
    <w:p w14:paraId="7149037C" w14:textId="6EE68FF3" w:rsidR="00000000" w:rsidRDefault="009C0AC1">
      <w:pPr>
        <w:pStyle w:val="BodyText"/>
        <w:ind w:left="1160"/>
        <w:rPr>
          <w:b/>
          <w:sz w:val="20"/>
        </w:rPr>
        <w:sectPr w:rsidR="00000000">
          <w:pgSz w:w="11920" w:h="16850"/>
          <w:pgMar w:top="1340" w:right="760" w:bottom="280" w:left="1360" w:header="720" w:footer="720" w:gutter="0"/>
          <w:cols w:space="720"/>
          <w:docGrid w:linePitch="240" w:charSpace="-2049"/>
        </w:sectPr>
      </w:pPr>
      <w:r>
        <w:rPr>
          <w:noProof/>
        </w:rPr>
        <w:drawing>
          <wp:inline distT="0" distB="0" distL="0" distR="0" wp14:anchorId="2BBE47D6" wp14:editId="31D2612C">
            <wp:extent cx="5029200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24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A19D" w14:textId="77777777" w:rsidR="00000000" w:rsidRDefault="00D668B8">
      <w:pPr>
        <w:pStyle w:val="BodyText"/>
        <w:rPr>
          <w:b/>
          <w:sz w:val="20"/>
        </w:rPr>
      </w:pPr>
    </w:p>
    <w:p w14:paraId="3A9FB75D" w14:textId="77777777" w:rsidR="00000000" w:rsidRDefault="00D668B8">
      <w:pPr>
        <w:pStyle w:val="BodyText"/>
        <w:rPr>
          <w:b/>
          <w:sz w:val="20"/>
        </w:rPr>
      </w:pPr>
    </w:p>
    <w:p w14:paraId="1C4A2E86" w14:textId="77777777" w:rsidR="00000000" w:rsidRDefault="00D668B8">
      <w:pPr>
        <w:pStyle w:val="BodyText"/>
        <w:spacing w:before="2"/>
        <w:rPr>
          <w:b/>
          <w:sz w:val="16"/>
        </w:rPr>
      </w:pPr>
    </w:p>
    <w:p w14:paraId="64E785F2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1"/>
        </w:tabs>
        <w:spacing w:before="90"/>
        <w:ind w:hanging="361"/>
      </w:pPr>
      <w:r>
        <w:rPr>
          <w:b/>
          <w:sz w:val="24"/>
        </w:rPr>
        <w:t>Department</w:t>
      </w:r>
    </w:p>
    <w:p w14:paraId="210A88C1" w14:textId="3771D9AA" w:rsidR="00000000" w:rsidRDefault="009C0AC1">
      <w:pPr>
        <w:pStyle w:val="ListParagraph"/>
        <w:tabs>
          <w:tab w:val="left" w:pos="1161"/>
        </w:tabs>
        <w:spacing w:before="90"/>
        <w:ind w:left="1160" w:firstLine="0"/>
        <w:rPr>
          <w:b/>
          <w:sz w:val="8"/>
        </w:rPr>
      </w:pPr>
      <w:r>
        <w:rPr>
          <w:noProof/>
        </w:rPr>
        <w:drawing>
          <wp:inline distT="0" distB="0" distL="0" distR="0" wp14:anchorId="3DD6A8CB" wp14:editId="531DC094">
            <wp:extent cx="3609975" cy="193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33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26E9" w14:textId="77777777" w:rsidR="00000000" w:rsidRDefault="00D668B8">
      <w:pPr>
        <w:pStyle w:val="BodyText"/>
        <w:spacing w:before="11"/>
        <w:rPr>
          <w:b/>
          <w:sz w:val="8"/>
        </w:rPr>
      </w:pPr>
    </w:p>
    <w:p w14:paraId="5B3A8778" w14:textId="77777777" w:rsidR="00000000" w:rsidRDefault="00D668B8">
      <w:pPr>
        <w:pStyle w:val="BodyText"/>
        <w:rPr>
          <w:b/>
          <w:sz w:val="26"/>
        </w:rPr>
      </w:pPr>
    </w:p>
    <w:p w14:paraId="6F6BE3BA" w14:textId="77777777" w:rsidR="00000000" w:rsidRDefault="00D668B8">
      <w:pPr>
        <w:pStyle w:val="BodyText"/>
        <w:rPr>
          <w:b/>
          <w:sz w:val="26"/>
        </w:rPr>
      </w:pPr>
    </w:p>
    <w:p w14:paraId="190C4E4F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14"/>
        <w:ind w:hanging="361"/>
      </w:pPr>
      <w:r>
        <w:rPr>
          <w:b/>
          <w:sz w:val="24"/>
        </w:rPr>
        <w:t>Instructor</w:t>
      </w:r>
    </w:p>
    <w:p w14:paraId="0824EA5E" w14:textId="38129FE9" w:rsidR="00000000" w:rsidRDefault="009C0AC1">
      <w:pPr>
        <w:pStyle w:val="ListParagraph"/>
        <w:tabs>
          <w:tab w:val="left" w:pos="1160"/>
          <w:tab w:val="left" w:pos="1161"/>
        </w:tabs>
        <w:spacing w:before="214"/>
        <w:ind w:left="1160" w:firstLine="0"/>
        <w:rPr>
          <w:sz w:val="24"/>
        </w:rPr>
      </w:pPr>
      <w:r>
        <w:rPr>
          <w:noProof/>
        </w:rPr>
        <w:drawing>
          <wp:inline distT="0" distB="0" distL="0" distR="0" wp14:anchorId="6F165B98" wp14:editId="018074EF">
            <wp:extent cx="3638550" cy="267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76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DE6F" w14:textId="77777777" w:rsidR="00000000" w:rsidRDefault="00D668B8">
      <w:pPr>
        <w:rPr>
          <w:sz w:val="24"/>
        </w:rPr>
      </w:pPr>
    </w:p>
    <w:p w14:paraId="2C450A56" w14:textId="77777777" w:rsidR="00000000" w:rsidRDefault="00D668B8">
      <w:pPr>
        <w:sectPr w:rsidR="00000000">
          <w:pgSz w:w="11920" w:h="16850"/>
          <w:pgMar w:top="1600" w:right="760" w:bottom="280" w:left="1360" w:header="720" w:footer="720" w:gutter="0"/>
          <w:cols w:space="720"/>
          <w:docGrid w:linePitch="240" w:charSpace="-2049"/>
        </w:sectPr>
      </w:pPr>
    </w:p>
    <w:p w14:paraId="6FAA600D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77"/>
        <w:ind w:hanging="361"/>
      </w:pPr>
      <w:r>
        <w:rPr>
          <w:b/>
          <w:sz w:val="24"/>
        </w:rPr>
        <w:lastRenderedPageBreak/>
        <w:t>Teach</w:t>
      </w:r>
      <w:r>
        <w:rPr>
          <w:b/>
          <w:sz w:val="24"/>
        </w:rPr>
        <w:t>es</w:t>
      </w:r>
    </w:p>
    <w:p w14:paraId="7633D89E" w14:textId="2FE1F55F" w:rsidR="00000000" w:rsidRDefault="009C0AC1">
      <w:pPr>
        <w:pStyle w:val="ListParagraph"/>
        <w:tabs>
          <w:tab w:val="left" w:pos="1160"/>
          <w:tab w:val="left" w:pos="1161"/>
        </w:tabs>
        <w:spacing w:before="77"/>
        <w:ind w:left="1160" w:firstLine="0"/>
        <w:rPr>
          <w:b/>
          <w:sz w:val="20"/>
        </w:rPr>
      </w:pPr>
      <w:r>
        <w:rPr>
          <w:noProof/>
        </w:rPr>
        <w:drawing>
          <wp:inline distT="0" distB="0" distL="0" distR="0" wp14:anchorId="47C4CCFB" wp14:editId="13293BA5">
            <wp:extent cx="37719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24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1604" w14:textId="77777777" w:rsidR="00000000" w:rsidRDefault="00D668B8">
      <w:pPr>
        <w:pStyle w:val="BodyText"/>
        <w:spacing w:before="10"/>
        <w:rPr>
          <w:b/>
          <w:sz w:val="20"/>
        </w:rPr>
      </w:pPr>
    </w:p>
    <w:p w14:paraId="23FB7198" w14:textId="77777777" w:rsidR="00000000" w:rsidRDefault="00D668B8">
      <w:pPr>
        <w:pStyle w:val="BodyText"/>
        <w:rPr>
          <w:b/>
          <w:sz w:val="26"/>
        </w:rPr>
      </w:pPr>
    </w:p>
    <w:p w14:paraId="00419B68" w14:textId="77777777" w:rsidR="00000000" w:rsidRDefault="00D668B8">
      <w:pPr>
        <w:pStyle w:val="BodyText"/>
        <w:spacing w:before="1"/>
        <w:rPr>
          <w:b/>
          <w:sz w:val="28"/>
        </w:rPr>
      </w:pPr>
    </w:p>
    <w:p w14:paraId="6FF38752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1"/>
        </w:tabs>
        <w:ind w:hanging="361"/>
      </w:pPr>
      <w:r>
        <w:rPr>
          <w:b/>
          <w:sz w:val="24"/>
        </w:rPr>
        <w:t>Student, section, takes, dan yang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lainnya</w:t>
      </w:r>
    </w:p>
    <w:p w14:paraId="6C9B4AE0" w14:textId="1D92F646" w:rsidR="00000000" w:rsidRDefault="009C0AC1">
      <w:pPr>
        <w:pStyle w:val="ListParagraph"/>
        <w:tabs>
          <w:tab w:val="left" w:pos="1161"/>
        </w:tabs>
        <w:ind w:left="1160" w:firstLine="0"/>
        <w:rPr>
          <w:sz w:val="24"/>
        </w:rPr>
      </w:pPr>
      <w:r>
        <w:rPr>
          <w:noProof/>
        </w:rPr>
        <w:drawing>
          <wp:inline distT="0" distB="0" distL="0" distR="0" wp14:anchorId="63F88F46" wp14:editId="39BCDDBA">
            <wp:extent cx="3419475" cy="4638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65CB" w14:textId="77777777" w:rsidR="00000000" w:rsidRDefault="00D668B8">
      <w:pPr>
        <w:rPr>
          <w:sz w:val="24"/>
        </w:rPr>
      </w:pPr>
    </w:p>
    <w:p w14:paraId="0411DE50" w14:textId="77777777" w:rsidR="00000000" w:rsidRDefault="00D668B8">
      <w:pPr>
        <w:sectPr w:rsidR="00000000">
          <w:pgSz w:w="11920" w:h="16850"/>
          <w:pgMar w:top="1340" w:right="760" w:bottom="280" w:left="1360" w:header="720" w:footer="720" w:gutter="0"/>
          <w:cols w:space="720"/>
          <w:docGrid w:linePitch="240" w:charSpace="-2049"/>
        </w:sectPr>
      </w:pPr>
    </w:p>
    <w:p w14:paraId="3C8A5411" w14:textId="65E53D7C" w:rsidR="00000000" w:rsidRDefault="009C0AC1">
      <w:pPr>
        <w:pStyle w:val="BodyText"/>
        <w:ind w:left="1161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19D6551" wp14:editId="51F2AD0A">
            <wp:extent cx="4495800" cy="3228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28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E213" w14:textId="77777777" w:rsidR="00000000" w:rsidRDefault="00D668B8">
      <w:pPr>
        <w:pStyle w:val="BodyText"/>
        <w:ind w:left="1161"/>
        <w:rPr>
          <w:sz w:val="20"/>
        </w:rPr>
      </w:pPr>
    </w:p>
    <w:p w14:paraId="0C38BAD6" w14:textId="45E89B6A" w:rsidR="00000000" w:rsidRDefault="009C0AC1">
      <w:pPr>
        <w:pStyle w:val="BodyText"/>
        <w:ind w:left="1161"/>
        <w:rPr>
          <w:b/>
          <w:sz w:val="20"/>
        </w:rPr>
      </w:pPr>
      <w:r>
        <w:rPr>
          <w:noProof/>
        </w:rPr>
        <w:drawing>
          <wp:inline distT="0" distB="0" distL="0" distR="0" wp14:anchorId="1E44BC0E" wp14:editId="41E9EAFC">
            <wp:extent cx="4419600" cy="4333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3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659A" w14:textId="77777777" w:rsidR="00000000" w:rsidRDefault="00D668B8">
      <w:pPr>
        <w:pStyle w:val="BodyText"/>
        <w:rPr>
          <w:b/>
          <w:sz w:val="20"/>
        </w:rPr>
      </w:pPr>
    </w:p>
    <w:p w14:paraId="619AB82F" w14:textId="77777777" w:rsidR="00000000" w:rsidRDefault="00D668B8">
      <w:pPr>
        <w:pStyle w:val="BodyText"/>
        <w:spacing w:before="10"/>
        <w:rPr>
          <w:b/>
          <w:sz w:val="17"/>
        </w:rPr>
      </w:pPr>
    </w:p>
    <w:p w14:paraId="0798CB01" w14:textId="77777777" w:rsidR="00000000" w:rsidRDefault="00D668B8">
      <w:pPr>
        <w:pStyle w:val="BodyText"/>
        <w:rPr>
          <w:b/>
          <w:sz w:val="20"/>
        </w:rPr>
      </w:pPr>
    </w:p>
    <w:p w14:paraId="0BB0965F" w14:textId="77777777" w:rsidR="00000000" w:rsidRDefault="00D668B8">
      <w:pPr>
        <w:pStyle w:val="BodyText"/>
        <w:rPr>
          <w:b/>
          <w:sz w:val="20"/>
        </w:rPr>
      </w:pPr>
    </w:p>
    <w:p w14:paraId="1085660C" w14:textId="77777777" w:rsidR="00000000" w:rsidRDefault="00D668B8">
      <w:pPr>
        <w:pStyle w:val="BodyText"/>
        <w:spacing w:before="8"/>
        <w:rPr>
          <w:b/>
          <w:sz w:val="26"/>
        </w:rPr>
      </w:pPr>
    </w:p>
    <w:p w14:paraId="68A8A24A" w14:textId="77777777" w:rsidR="00000000" w:rsidRDefault="00D668B8">
      <w:pPr>
        <w:pStyle w:val="BodyText"/>
        <w:spacing w:before="8"/>
        <w:rPr>
          <w:b/>
          <w:sz w:val="26"/>
        </w:rPr>
      </w:pPr>
    </w:p>
    <w:p w14:paraId="2866D91C" w14:textId="77777777" w:rsidR="00000000" w:rsidRDefault="00D668B8">
      <w:pPr>
        <w:pStyle w:val="BodyText"/>
        <w:spacing w:before="8"/>
        <w:rPr>
          <w:b/>
          <w:sz w:val="26"/>
        </w:rPr>
      </w:pPr>
    </w:p>
    <w:p w14:paraId="0CA3D40D" w14:textId="77777777" w:rsidR="00000000" w:rsidRDefault="00D668B8">
      <w:pPr>
        <w:pStyle w:val="BodyText"/>
        <w:spacing w:before="8"/>
        <w:rPr>
          <w:b/>
          <w:sz w:val="26"/>
        </w:rPr>
      </w:pPr>
    </w:p>
    <w:p w14:paraId="040AB824" w14:textId="77777777" w:rsidR="00000000" w:rsidRDefault="00D668B8">
      <w:pPr>
        <w:pStyle w:val="BodyText"/>
        <w:spacing w:before="8"/>
        <w:rPr>
          <w:b/>
          <w:sz w:val="26"/>
        </w:rPr>
      </w:pPr>
    </w:p>
    <w:p w14:paraId="2A46E025" w14:textId="77777777" w:rsidR="00000000" w:rsidRDefault="00D668B8">
      <w:pPr>
        <w:pStyle w:val="BodyText"/>
        <w:spacing w:before="8"/>
        <w:rPr>
          <w:b/>
          <w:sz w:val="26"/>
        </w:rPr>
      </w:pPr>
    </w:p>
    <w:p w14:paraId="7C11C594" w14:textId="77777777" w:rsidR="00000000" w:rsidRDefault="00D668B8">
      <w:pPr>
        <w:pStyle w:val="ListParagraph"/>
        <w:numPr>
          <w:ilvl w:val="0"/>
          <w:numId w:val="1"/>
        </w:numPr>
        <w:tabs>
          <w:tab w:val="left" w:pos="801"/>
        </w:tabs>
        <w:spacing w:before="90"/>
        <w:ind w:hanging="361"/>
      </w:pPr>
      <w:r>
        <w:rPr>
          <w:sz w:val="24"/>
        </w:rPr>
        <w:lastRenderedPageBreak/>
        <w:t>Function</w:t>
      </w:r>
    </w:p>
    <w:p w14:paraId="50D5AC4F" w14:textId="77777777" w:rsidR="00000000" w:rsidRDefault="00D668B8">
      <w:pPr>
        <w:pStyle w:val="BodyText"/>
        <w:spacing w:before="142"/>
        <w:ind w:left="800" w:right="1062"/>
      </w:pPr>
      <w:r>
        <w:t>Disini penulis melakukan menghitung nilai dari capacity, yaitu mengetahui berapa jumlah kapasitas yang memiliki angka lebi dar 20.</w:t>
      </w:r>
    </w:p>
    <w:p w14:paraId="3040421E" w14:textId="77777777" w:rsidR="00000000" w:rsidRDefault="00D668B8">
      <w:pPr>
        <w:pStyle w:val="Heading1"/>
        <w:numPr>
          <w:ilvl w:val="1"/>
          <w:numId w:val="1"/>
        </w:numPr>
        <w:tabs>
          <w:tab w:val="left" w:pos="1161"/>
        </w:tabs>
        <w:ind w:hanging="361"/>
      </w:pPr>
      <w:r>
        <w:t>Detail</w:t>
      </w:r>
      <w:r>
        <w:rPr>
          <w:spacing w:val="-6"/>
        </w:rPr>
        <w:t xml:space="preserve"> </w:t>
      </w:r>
      <w:r>
        <w:t>classroom</w:t>
      </w:r>
    </w:p>
    <w:p w14:paraId="2C35568F" w14:textId="5433DDE7" w:rsidR="00000000" w:rsidRDefault="009C0AC1">
      <w:pPr>
        <w:pStyle w:val="Heading1"/>
        <w:tabs>
          <w:tab w:val="left" w:pos="1161"/>
        </w:tabs>
        <w:ind w:firstLine="0"/>
        <w:rPr>
          <w:sz w:val="20"/>
        </w:rPr>
      </w:pPr>
      <w:r>
        <w:rPr>
          <w:noProof/>
        </w:rPr>
        <w:drawing>
          <wp:inline distT="0" distB="0" distL="0" distR="0" wp14:anchorId="4DEF2094" wp14:editId="23FDA1C6">
            <wp:extent cx="3533775" cy="206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66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87BD" w14:textId="77777777" w:rsidR="00000000" w:rsidRDefault="00D668B8">
      <w:pPr>
        <w:pStyle w:val="BodyText"/>
        <w:spacing w:before="6"/>
        <w:rPr>
          <w:b/>
          <w:sz w:val="20"/>
        </w:rPr>
      </w:pPr>
    </w:p>
    <w:p w14:paraId="4DD224B1" w14:textId="77777777" w:rsidR="00000000" w:rsidRDefault="00D668B8">
      <w:pPr>
        <w:sectPr w:rsidR="00000000">
          <w:pgSz w:w="11920" w:h="16850"/>
          <w:pgMar w:top="1420" w:right="760" w:bottom="280" w:left="1360" w:header="720" w:footer="720" w:gutter="0"/>
          <w:cols w:space="720"/>
          <w:docGrid w:linePitch="240" w:charSpace="-2049"/>
        </w:sectPr>
      </w:pPr>
    </w:p>
    <w:p w14:paraId="11D67BA3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72"/>
          <w:tab w:val="left" w:pos="1173"/>
        </w:tabs>
        <w:spacing w:before="79"/>
        <w:ind w:left="1172" w:hanging="426"/>
      </w:pPr>
      <w:r>
        <w:rPr>
          <w:b/>
          <w:sz w:val="24"/>
        </w:rPr>
        <w:lastRenderedPageBreak/>
        <w:t>Memasukkan Detail ke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Routi</w:t>
      </w:r>
      <w:r>
        <w:rPr>
          <w:b/>
          <w:sz w:val="24"/>
        </w:rPr>
        <w:t>ne</w:t>
      </w:r>
    </w:p>
    <w:p w14:paraId="6C51CDD1" w14:textId="1AF63E15" w:rsidR="00000000" w:rsidRDefault="009C0AC1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9C1B025" wp14:editId="2CBE48A9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6222365" cy="3472180"/>
            <wp:effectExtent l="0" t="0" r="0" b="0"/>
            <wp:wrapSquare wrapText="largest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3472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1AE35" w14:textId="77777777" w:rsidR="00000000" w:rsidRDefault="00D668B8">
      <w:pPr>
        <w:pStyle w:val="BodyText"/>
        <w:rPr>
          <w:b/>
          <w:sz w:val="26"/>
        </w:rPr>
      </w:pPr>
    </w:p>
    <w:p w14:paraId="6D94F4A7" w14:textId="77777777" w:rsidR="00000000" w:rsidRDefault="00D668B8">
      <w:pPr>
        <w:pStyle w:val="BodyText"/>
        <w:spacing w:before="2"/>
        <w:rPr>
          <w:b/>
          <w:sz w:val="27"/>
        </w:rPr>
      </w:pPr>
    </w:p>
    <w:p w14:paraId="067A9CDD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ind w:hanging="361"/>
      </w:pPr>
      <w:r>
        <w:rPr>
          <w:b/>
          <w:sz w:val="24"/>
        </w:rPr>
        <w:t>hasil dari jumlah hitung nilai setelah kita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execute</w:t>
      </w:r>
    </w:p>
    <w:p w14:paraId="28E076DF" w14:textId="3E02E06C" w:rsidR="00000000" w:rsidRDefault="009C0AC1">
      <w:pPr>
        <w:pStyle w:val="BodyText"/>
        <w:spacing w:before="10"/>
        <w:sectPr w:rsidR="00000000">
          <w:pgSz w:w="11920" w:h="16850"/>
          <w:pgMar w:top="1340" w:right="760" w:bottom="280" w:left="1360" w:header="720" w:footer="720" w:gutter="0"/>
          <w:cols w:space="720"/>
          <w:docGrid w:linePitch="240" w:charSpace="-2049"/>
        </w:sect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68F683D" wp14:editId="483BED13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222365" cy="3472180"/>
            <wp:effectExtent l="0" t="0" r="0" b="0"/>
            <wp:wrapSquare wrapText="largest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3472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CFF69" w14:textId="77777777" w:rsidR="00000000" w:rsidRDefault="00D668B8">
      <w:pPr>
        <w:pStyle w:val="ListParagraph"/>
        <w:numPr>
          <w:ilvl w:val="0"/>
          <w:numId w:val="1"/>
        </w:numPr>
        <w:tabs>
          <w:tab w:val="left" w:pos="801"/>
        </w:tabs>
        <w:spacing w:before="66"/>
        <w:ind w:right="7318" w:hanging="801"/>
        <w:jc w:val="right"/>
      </w:pPr>
      <w:r>
        <w:rPr>
          <w:b/>
          <w:sz w:val="24"/>
        </w:rPr>
        <w:lastRenderedPageBreak/>
        <w:t>Store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Procedure</w:t>
      </w:r>
    </w:p>
    <w:p w14:paraId="2D1F340A" w14:textId="77777777" w:rsidR="00000000" w:rsidRDefault="00D668B8">
      <w:pPr>
        <w:pStyle w:val="BodyText"/>
        <w:spacing w:before="140"/>
        <w:ind w:left="800" w:right="588"/>
      </w:pPr>
      <w:r>
        <w:t>Disini penulis ingin mengetahui jumlah masing masing musim saat semesteran, dengan menginputkan nama musim tersebut</w:t>
      </w:r>
    </w:p>
    <w:p w14:paraId="211C35C2" w14:textId="77777777" w:rsidR="00000000" w:rsidRDefault="00D668B8">
      <w:pPr>
        <w:pStyle w:val="BodyText"/>
        <w:spacing w:before="2"/>
      </w:pPr>
    </w:p>
    <w:p w14:paraId="524709F3" w14:textId="77777777" w:rsidR="00000000" w:rsidRDefault="00D668B8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ind w:right="7277" w:hanging="1161"/>
        <w:jc w:val="right"/>
      </w:pPr>
      <w:r>
        <w:rPr>
          <w:sz w:val="24"/>
        </w:rPr>
        <w:t>Detail</w:t>
      </w:r>
      <w:r>
        <w:rPr>
          <w:spacing w:val="-4"/>
          <w:sz w:val="24"/>
        </w:rPr>
        <w:t xml:space="preserve"> </w:t>
      </w:r>
      <w:r>
        <w:rPr>
          <w:sz w:val="24"/>
        </w:rPr>
        <w:t>jurusan</w:t>
      </w:r>
    </w:p>
    <w:p w14:paraId="0A558B25" w14:textId="7941EE0E" w:rsidR="00000000" w:rsidRDefault="009C0AC1">
      <w:pPr>
        <w:pStyle w:val="ListParagraph"/>
        <w:tabs>
          <w:tab w:val="left" w:pos="359"/>
          <w:tab w:val="left" w:pos="360"/>
        </w:tabs>
        <w:ind w:left="1160" w:right="7277" w:firstLine="0"/>
        <w:rPr>
          <w:sz w:val="26"/>
        </w:rPr>
      </w:pPr>
      <w:r>
        <w:rPr>
          <w:noProof/>
        </w:rPr>
        <w:drawing>
          <wp:inline distT="0" distB="0" distL="0" distR="0" wp14:anchorId="069EBC1D" wp14:editId="2D7193DA">
            <wp:extent cx="4495800" cy="3228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28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B215" w14:textId="77777777" w:rsidR="00000000" w:rsidRDefault="00D668B8">
      <w:pPr>
        <w:pStyle w:val="BodyText"/>
        <w:rPr>
          <w:sz w:val="26"/>
        </w:rPr>
      </w:pPr>
    </w:p>
    <w:p w14:paraId="1E07867B" w14:textId="77777777" w:rsidR="00000000" w:rsidRDefault="00D668B8">
      <w:pPr>
        <w:pStyle w:val="BodyText"/>
        <w:rPr>
          <w:sz w:val="26"/>
        </w:rPr>
      </w:pPr>
    </w:p>
    <w:p w14:paraId="21BECEAA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1"/>
        </w:tabs>
        <w:spacing w:before="233"/>
        <w:ind w:hanging="361"/>
      </w:pPr>
      <w:r>
        <w:rPr>
          <w:sz w:val="24"/>
        </w:rPr>
        <w:t>Membuat detailnya di</w:t>
      </w:r>
      <w:r>
        <w:rPr>
          <w:spacing w:val="-1"/>
          <w:sz w:val="24"/>
        </w:rPr>
        <w:t xml:space="preserve"> </w:t>
      </w:r>
      <w:r>
        <w:rPr>
          <w:sz w:val="24"/>
        </w:rPr>
        <w:t>routine</w:t>
      </w:r>
    </w:p>
    <w:p w14:paraId="300B0927" w14:textId="7B50BA62" w:rsidR="00000000" w:rsidRDefault="009C0AC1">
      <w:pPr>
        <w:pStyle w:val="BodyText"/>
        <w:ind w:left="320"/>
        <w:sectPr w:rsidR="00000000">
          <w:pgSz w:w="11920" w:h="16850"/>
          <w:pgMar w:top="1600" w:right="760" w:bottom="280" w:left="1360" w:header="720" w:footer="720" w:gutter="0"/>
          <w:cols w:space="720"/>
          <w:docGrid w:linePitch="240" w:charSpace="-2049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A350BF" wp14:editId="219F6775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019165" cy="3358515"/>
            <wp:effectExtent l="0" t="0" r="0" b="0"/>
            <wp:wrapSquare wrapText="largest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358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AFC41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86"/>
        <w:ind w:hanging="361"/>
      </w:pPr>
      <w:r>
        <w:rPr>
          <w:sz w:val="24"/>
        </w:rPr>
        <w:lastRenderedPageBreak/>
        <w:t>Input /</w:t>
      </w:r>
      <w:r>
        <w:rPr>
          <w:spacing w:val="4"/>
          <w:sz w:val="24"/>
        </w:rPr>
        <w:t xml:space="preserve"> </w:t>
      </w:r>
      <w:r>
        <w:rPr>
          <w:sz w:val="24"/>
        </w:rPr>
        <w:t>excu</w:t>
      </w:r>
      <w:r>
        <w:rPr>
          <w:sz w:val="24"/>
        </w:rPr>
        <w:t>te</w:t>
      </w:r>
    </w:p>
    <w:p w14:paraId="4D5C1058" w14:textId="73320225" w:rsidR="00000000" w:rsidRDefault="009C0AC1">
      <w:pPr>
        <w:pStyle w:val="ListParagraph"/>
        <w:tabs>
          <w:tab w:val="left" w:pos="1160"/>
          <w:tab w:val="left" w:pos="1161"/>
        </w:tabs>
        <w:spacing w:before="186"/>
        <w:ind w:left="1160" w:firstLine="0"/>
        <w:rPr>
          <w:sz w:val="9"/>
        </w:rPr>
      </w:pPr>
      <w:r>
        <w:rPr>
          <w:noProof/>
        </w:rPr>
        <w:drawing>
          <wp:inline distT="0" distB="0" distL="0" distR="0" wp14:anchorId="1E5D694F" wp14:editId="50D76B08">
            <wp:extent cx="46482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EBCA" w14:textId="77777777" w:rsidR="00000000" w:rsidRDefault="00D668B8">
      <w:pPr>
        <w:pStyle w:val="BodyText"/>
        <w:spacing w:before="2"/>
        <w:rPr>
          <w:sz w:val="9"/>
        </w:rPr>
      </w:pPr>
    </w:p>
    <w:p w14:paraId="78C18CD4" w14:textId="77777777" w:rsidR="00000000" w:rsidRDefault="00D668B8">
      <w:pPr>
        <w:pStyle w:val="BodyText"/>
        <w:spacing w:before="7"/>
        <w:rPr>
          <w:sz w:val="31"/>
        </w:rPr>
      </w:pPr>
    </w:p>
    <w:p w14:paraId="3444A929" w14:textId="77777777" w:rsidR="00000000" w:rsidRDefault="00D668B8">
      <w:pPr>
        <w:pStyle w:val="ListParagraph"/>
        <w:numPr>
          <w:ilvl w:val="1"/>
          <w:numId w:val="1"/>
        </w:numPr>
        <w:tabs>
          <w:tab w:val="left" w:pos="1161"/>
        </w:tabs>
        <w:ind w:hanging="361"/>
      </w:pPr>
      <w:r>
        <w:rPr>
          <w:sz w:val="24"/>
        </w:rPr>
        <w:t>Hasil untuk mengetahui</w:t>
      </w:r>
      <w:r>
        <w:rPr>
          <w:sz w:val="24"/>
        </w:rPr>
        <w:t xml:space="preserve"> jurusan yang diinputkan setelah di</w:t>
      </w:r>
      <w:r>
        <w:rPr>
          <w:spacing w:val="-4"/>
          <w:sz w:val="24"/>
        </w:rPr>
        <w:t xml:space="preserve"> </w:t>
      </w:r>
      <w:r>
        <w:rPr>
          <w:sz w:val="24"/>
        </w:rPr>
        <w:t>kirim</w:t>
      </w:r>
    </w:p>
    <w:p w14:paraId="491A6562" w14:textId="3C58AE59" w:rsidR="00000000" w:rsidRDefault="009C0AC1">
      <w:pPr>
        <w:pStyle w:val="BodyText"/>
        <w:spacing w:before="7"/>
        <w:sectPr w:rsidR="00000000">
          <w:pgSz w:w="11920" w:h="16850"/>
          <w:pgMar w:top="1600" w:right="760" w:bottom="280" w:left="1360" w:header="720" w:footer="720" w:gutter="0"/>
          <w:cols w:space="720"/>
          <w:docGrid w:linePitch="240" w:charSpace="-2049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9DBED7" wp14:editId="5D91C5A8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222365" cy="3472180"/>
            <wp:effectExtent l="0" t="0" r="0" b="0"/>
            <wp:wrapSquare wrapText="largest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3472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03220" w14:textId="77777777" w:rsidR="00000000" w:rsidRDefault="00D668B8">
      <w:pPr>
        <w:numPr>
          <w:ilvl w:val="0"/>
          <w:numId w:val="6"/>
        </w:numPr>
      </w:pPr>
      <w:r>
        <w:rPr>
          <w:sz w:val="24"/>
          <w:szCs w:val="24"/>
          <w:lang w:val="id-ID"/>
        </w:rPr>
        <w:lastRenderedPageBreak/>
        <w:t>Trigger Untuk Tabel Student</w:t>
      </w:r>
    </w:p>
    <w:p w14:paraId="467FC114" w14:textId="77777777" w:rsidR="00000000" w:rsidRDefault="00D668B8">
      <w:pPr>
        <w:ind w:left="720"/>
        <w:rPr>
          <w:sz w:val="24"/>
          <w:szCs w:val="24"/>
          <w:lang w:val="id-ID"/>
        </w:rPr>
      </w:pPr>
    </w:p>
    <w:p w14:paraId="2E1EF2BC" w14:textId="77777777" w:rsidR="00000000" w:rsidRDefault="00D668B8">
      <w:pPr>
        <w:numPr>
          <w:ilvl w:val="0"/>
          <w:numId w:val="7"/>
        </w:numPr>
      </w:pPr>
      <w:r>
        <w:rPr>
          <w:sz w:val="24"/>
          <w:szCs w:val="24"/>
          <w:lang w:val="id-ID"/>
        </w:rPr>
        <w:t>Menampilkan data dari tabel student dan membuat trigger insert_log</w:t>
      </w:r>
    </w:p>
    <w:p w14:paraId="7452E14C" w14:textId="77777777" w:rsidR="00000000" w:rsidRDefault="00D668B8">
      <w:pPr>
        <w:ind w:left="1080"/>
        <w:rPr>
          <w:sz w:val="24"/>
          <w:szCs w:val="24"/>
          <w:lang w:val="en-ID" w:eastAsia="en-ID"/>
        </w:rPr>
      </w:pPr>
    </w:p>
    <w:p w14:paraId="2A9A19FF" w14:textId="6ED98315" w:rsidR="00000000" w:rsidRDefault="009C0AC1">
      <w:pPr>
        <w:ind w:left="1080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EAEE7FE" wp14:editId="74DA1EB9">
            <wp:extent cx="2867025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4" r="6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33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0900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6B3A3C22" w14:textId="77777777" w:rsidR="00000000" w:rsidRDefault="00D668B8">
      <w:pPr>
        <w:numPr>
          <w:ilvl w:val="0"/>
          <w:numId w:val="7"/>
        </w:numPr>
      </w:pPr>
      <w:r>
        <w:rPr>
          <w:sz w:val="24"/>
          <w:szCs w:val="24"/>
          <w:lang w:val="id-ID"/>
        </w:rPr>
        <w:t>Buatlah tabel baru yang kita beri nama log</w:t>
      </w:r>
    </w:p>
    <w:p w14:paraId="3421DD5D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1235F9C0" w14:textId="77777777" w:rsidR="00000000" w:rsidRDefault="00D668B8">
      <w:pPr>
        <w:ind w:left="1080"/>
        <w:rPr>
          <w:sz w:val="24"/>
          <w:szCs w:val="24"/>
          <w:lang w:val="en-ID" w:eastAsia="en-ID"/>
        </w:rPr>
      </w:pPr>
    </w:p>
    <w:p w14:paraId="3BBB00BC" w14:textId="163EBAC6" w:rsidR="00000000" w:rsidRDefault="009C0AC1">
      <w:pPr>
        <w:ind w:left="1080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706C35B" wp14:editId="159BD4C8">
            <wp:extent cx="2486025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0" r="67796" b="29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F8CD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02B09569" w14:textId="77777777" w:rsidR="00000000" w:rsidRDefault="00D668B8">
      <w:pPr>
        <w:numPr>
          <w:ilvl w:val="0"/>
          <w:numId w:val="7"/>
        </w:numPr>
      </w:pPr>
      <w:r>
        <w:rPr>
          <w:sz w:val="24"/>
          <w:szCs w:val="24"/>
          <w:lang w:val="id-ID"/>
        </w:rPr>
        <w:t>Tabel log sebelumnya sudah terisi d</w:t>
      </w:r>
      <w:r>
        <w:rPr>
          <w:sz w:val="24"/>
          <w:szCs w:val="24"/>
          <w:lang w:val="id-ID"/>
        </w:rPr>
        <w:t>ata sebelumnya</w:t>
      </w:r>
    </w:p>
    <w:p w14:paraId="4B6094D1" w14:textId="77777777" w:rsidR="00000000" w:rsidRDefault="00D668B8">
      <w:pPr>
        <w:ind w:left="1080"/>
        <w:rPr>
          <w:sz w:val="24"/>
          <w:szCs w:val="24"/>
          <w:lang w:val="en-ID" w:eastAsia="en-ID"/>
        </w:rPr>
      </w:pPr>
    </w:p>
    <w:p w14:paraId="5339EE31" w14:textId="527E9C2E" w:rsidR="00000000" w:rsidRDefault="009C0AC1">
      <w:pPr>
        <w:ind w:left="1080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9815552" wp14:editId="2FC92434">
            <wp:extent cx="2686050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8" r="49272" b="58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66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BD97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233D4A5C" w14:textId="77777777" w:rsidR="00000000" w:rsidRDefault="00D668B8">
      <w:pPr>
        <w:numPr>
          <w:ilvl w:val="0"/>
          <w:numId w:val="7"/>
        </w:numPr>
      </w:pPr>
      <w:r>
        <w:rPr>
          <w:sz w:val="24"/>
          <w:szCs w:val="24"/>
          <w:lang w:val="id-ID"/>
        </w:rPr>
        <w:t>Sebelumnya sudah ditambahkan value yang baru</w:t>
      </w:r>
    </w:p>
    <w:p w14:paraId="015A72AF" w14:textId="5C0A699C" w:rsidR="00000000" w:rsidRDefault="009C0AC1">
      <w:pPr>
        <w:ind w:left="1080"/>
      </w:pPr>
      <w:r>
        <w:rPr>
          <w:noProof/>
        </w:rPr>
        <w:lastRenderedPageBreak/>
        <w:drawing>
          <wp:inline distT="0" distB="0" distL="0" distR="0" wp14:anchorId="31B30DC5" wp14:editId="5B3D5C4A">
            <wp:extent cx="4105275" cy="3971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71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4D17" w14:textId="77777777" w:rsidR="00000000" w:rsidRDefault="00D668B8">
      <w:pPr>
        <w:ind w:left="1080"/>
      </w:pPr>
    </w:p>
    <w:p w14:paraId="22101099" w14:textId="77777777" w:rsidR="00000000" w:rsidRDefault="00D668B8">
      <w:pPr>
        <w:numPr>
          <w:ilvl w:val="0"/>
          <w:numId w:val="7"/>
        </w:numPr>
      </w:pPr>
      <w:r>
        <w:rPr>
          <w:sz w:val="24"/>
          <w:szCs w:val="24"/>
          <w:lang w:val="id-ID"/>
        </w:rPr>
        <w:t>Membuat trigger update yang bertujuan untuk megubah data</w:t>
      </w:r>
    </w:p>
    <w:p w14:paraId="5D59871E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4EA17A07" w14:textId="77777777" w:rsidR="00000000" w:rsidRDefault="00D668B8">
      <w:pPr>
        <w:ind w:left="1080"/>
        <w:rPr>
          <w:sz w:val="24"/>
          <w:szCs w:val="24"/>
          <w:lang w:val="en-ID" w:eastAsia="en-ID"/>
        </w:rPr>
      </w:pPr>
    </w:p>
    <w:p w14:paraId="23D344E6" w14:textId="12E23104" w:rsidR="00000000" w:rsidRDefault="009C0AC1">
      <w:pPr>
        <w:ind w:left="1080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D241662" wp14:editId="70CD6680">
            <wp:extent cx="4067175" cy="1857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r="39052" b="54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E3AC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52593F8F" w14:textId="77777777" w:rsidR="00000000" w:rsidRDefault="00D668B8">
      <w:pPr>
        <w:numPr>
          <w:ilvl w:val="0"/>
          <w:numId w:val="7"/>
        </w:numPr>
      </w:pPr>
      <w:r>
        <w:rPr>
          <w:sz w:val="24"/>
          <w:szCs w:val="24"/>
          <w:lang w:val="id-ID"/>
        </w:rPr>
        <w:t>Melakukan Update dan menampilkan data dari tabel student</w:t>
      </w:r>
    </w:p>
    <w:p w14:paraId="44E83760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1BA14355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14A0C51C" w14:textId="2B2DEADF" w:rsidR="00000000" w:rsidRDefault="009C0AC1">
      <w:pPr>
        <w:ind w:left="1080"/>
      </w:pPr>
      <w:r>
        <w:rPr>
          <w:noProof/>
        </w:rPr>
        <w:lastRenderedPageBreak/>
        <w:drawing>
          <wp:inline distT="0" distB="0" distL="0" distR="0" wp14:anchorId="2C7B82F2" wp14:editId="0482DB91">
            <wp:extent cx="4105275" cy="3971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71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839B" w14:textId="77777777" w:rsidR="00000000" w:rsidRDefault="00D668B8">
      <w:pPr>
        <w:ind w:left="1080"/>
      </w:pPr>
    </w:p>
    <w:p w14:paraId="52E3D99A" w14:textId="77777777" w:rsidR="00000000" w:rsidRDefault="00D668B8">
      <w:pPr>
        <w:ind w:left="1080"/>
      </w:pPr>
      <w:r>
        <w:rPr>
          <w:sz w:val="24"/>
          <w:szCs w:val="24"/>
          <w:lang w:val="id-ID"/>
        </w:rPr>
        <w:t>Value name dari “Krisna” akan diubah menjadi “Krisna Kusuma”</w:t>
      </w:r>
    </w:p>
    <w:p w14:paraId="0A1FD25F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01D64FCC" w14:textId="77777777" w:rsidR="00000000" w:rsidRDefault="00D668B8">
      <w:pPr>
        <w:ind w:left="1080"/>
        <w:rPr>
          <w:sz w:val="24"/>
          <w:szCs w:val="24"/>
          <w:lang w:val="en-ID" w:eastAsia="en-ID"/>
        </w:rPr>
      </w:pPr>
    </w:p>
    <w:p w14:paraId="15BFEAF3" w14:textId="6D7C92BF" w:rsidR="00000000" w:rsidRDefault="009C0AC1">
      <w:pPr>
        <w:ind w:left="1080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95B537C" wp14:editId="72BA3B29">
            <wp:extent cx="4076700" cy="1323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9" r="9814" b="64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23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3BB3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23F0478D" w14:textId="77777777" w:rsidR="00000000" w:rsidRDefault="00D668B8">
      <w:pPr>
        <w:ind w:left="1080"/>
      </w:pPr>
      <w:r>
        <w:rPr>
          <w:sz w:val="24"/>
          <w:szCs w:val="24"/>
          <w:lang w:val="id-ID"/>
        </w:rPr>
        <w:t xml:space="preserve">Setelah di tampilkan kembali </w:t>
      </w:r>
    </w:p>
    <w:p w14:paraId="53F5BA12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14F03A2E" w14:textId="098D7EC3" w:rsidR="00000000" w:rsidRDefault="009C0AC1">
      <w:pPr>
        <w:ind w:left="1080"/>
      </w:pPr>
      <w:r>
        <w:rPr>
          <w:noProof/>
        </w:rPr>
        <w:drawing>
          <wp:inline distT="0" distB="0" distL="0" distR="0" wp14:anchorId="5F9E8028" wp14:editId="607F2A7A">
            <wp:extent cx="3695700" cy="2562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62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B0EE" w14:textId="77777777" w:rsidR="00000000" w:rsidRDefault="00D668B8">
      <w:pPr>
        <w:ind w:left="1080"/>
      </w:pPr>
    </w:p>
    <w:p w14:paraId="6C347978" w14:textId="77777777" w:rsidR="00000000" w:rsidRDefault="00D668B8">
      <w:pPr>
        <w:numPr>
          <w:ilvl w:val="0"/>
          <w:numId w:val="7"/>
        </w:numPr>
      </w:pPr>
      <w:r>
        <w:rPr>
          <w:sz w:val="24"/>
          <w:szCs w:val="24"/>
          <w:lang w:val="id-ID"/>
        </w:rPr>
        <w:t>Membuat trigger delete yang bertujuan menghapus data</w:t>
      </w:r>
    </w:p>
    <w:p w14:paraId="3424D6B9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044E40DE" w14:textId="77777777" w:rsidR="00000000" w:rsidRDefault="00D668B8">
      <w:pPr>
        <w:ind w:left="1080"/>
        <w:rPr>
          <w:sz w:val="24"/>
          <w:szCs w:val="24"/>
          <w:lang w:val="en-ID" w:eastAsia="en-ID"/>
        </w:rPr>
      </w:pPr>
    </w:p>
    <w:p w14:paraId="491B26F7" w14:textId="112487B9" w:rsidR="00000000" w:rsidRDefault="009C0AC1">
      <w:pPr>
        <w:ind w:left="1080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EA75CA4" wp14:editId="08892A32">
            <wp:extent cx="3686175" cy="1171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6" b="64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71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B2EA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2F86850A" w14:textId="77777777" w:rsidR="00000000" w:rsidRDefault="00D668B8">
      <w:pPr>
        <w:numPr>
          <w:ilvl w:val="0"/>
          <w:numId w:val="7"/>
        </w:numPr>
      </w:pPr>
      <w:r>
        <w:rPr>
          <w:sz w:val="24"/>
          <w:szCs w:val="24"/>
          <w:lang w:val="id-ID"/>
        </w:rPr>
        <w:t>Menghapus nama “Kusuma” dan menampilkannya kembali, apakah namanya sudah hilang atau masih</w:t>
      </w:r>
    </w:p>
    <w:p w14:paraId="56AA95CA" w14:textId="77777777" w:rsidR="00000000" w:rsidRDefault="00D668B8">
      <w:pPr>
        <w:ind w:left="1080"/>
        <w:rPr>
          <w:sz w:val="24"/>
          <w:szCs w:val="24"/>
          <w:lang w:val="id-ID"/>
        </w:rPr>
      </w:pPr>
    </w:p>
    <w:p w14:paraId="69415952" w14:textId="3B705074" w:rsidR="00000000" w:rsidRDefault="009C0AC1">
      <w:pPr>
        <w:ind w:left="1080"/>
      </w:pPr>
      <w:r>
        <w:rPr>
          <w:noProof/>
        </w:rPr>
        <w:drawing>
          <wp:inline distT="0" distB="0" distL="0" distR="0" wp14:anchorId="5599DED0" wp14:editId="6FF5955F">
            <wp:extent cx="4105275" cy="331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14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910F" w14:textId="77777777" w:rsidR="00000000" w:rsidRDefault="00D668B8">
      <w:pPr>
        <w:ind w:left="1080"/>
      </w:pPr>
    </w:p>
    <w:p w14:paraId="7C259FFF" w14:textId="77777777" w:rsidR="00000000" w:rsidRDefault="00D668B8">
      <w:pPr>
        <w:ind w:left="1080"/>
      </w:pPr>
    </w:p>
    <w:p w14:paraId="4A77F8A4" w14:textId="2A465162" w:rsidR="00000000" w:rsidRDefault="009C0AC1">
      <w:pPr>
        <w:ind w:left="1080"/>
      </w:pPr>
      <w:r>
        <w:rPr>
          <w:noProof/>
        </w:rPr>
        <w:drawing>
          <wp:inline distT="0" distB="0" distL="0" distR="0" wp14:anchorId="0B05A63C" wp14:editId="54B47701">
            <wp:extent cx="5038725" cy="714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80EB" w14:textId="77777777" w:rsidR="00000000" w:rsidRDefault="00D668B8">
      <w:pPr>
        <w:ind w:left="1080"/>
      </w:pPr>
    </w:p>
    <w:p w14:paraId="1780B34E" w14:textId="77777777" w:rsidR="00000000" w:rsidRDefault="00D668B8">
      <w:pPr>
        <w:ind w:left="1080"/>
      </w:pPr>
      <w:r>
        <w:rPr>
          <w:sz w:val="24"/>
          <w:szCs w:val="24"/>
          <w:lang w:val="id-ID"/>
        </w:rPr>
        <w:t>Nama “Kusuma” sudah terhapus setelah ditampilkan kembali</w:t>
      </w:r>
    </w:p>
    <w:p w14:paraId="3F6B7B99" w14:textId="77777777" w:rsidR="00000000" w:rsidRDefault="00D668B8">
      <w:pPr>
        <w:ind w:left="1080"/>
      </w:pPr>
    </w:p>
    <w:p w14:paraId="19716245" w14:textId="77777777" w:rsidR="00000000" w:rsidRDefault="00D668B8">
      <w:pPr>
        <w:ind w:left="1080"/>
        <w:rPr>
          <w:sz w:val="24"/>
          <w:szCs w:val="24"/>
          <w:lang w:val="en-ID" w:eastAsia="en-ID"/>
        </w:rPr>
      </w:pPr>
    </w:p>
    <w:p w14:paraId="4B8A829D" w14:textId="6C08E5FB" w:rsidR="00000000" w:rsidRPr="00DB5B90" w:rsidRDefault="009C0AC1" w:rsidP="00DB5B90">
      <w:pPr>
        <w:ind w:left="1080"/>
        <w:rPr>
          <w:sz w:val="20"/>
        </w:rPr>
        <w:sectPr w:rsidR="00000000" w:rsidRPr="00DB5B90">
          <w:pgSz w:w="11920" w:h="16850"/>
          <w:pgMar w:top="1600" w:right="760" w:bottom="280" w:left="1360" w:header="720" w:footer="720" w:gutter="0"/>
          <w:cols w:space="720"/>
          <w:docGrid w:linePitch="240" w:charSpace="-2049"/>
        </w:sectPr>
      </w:pPr>
      <w:r>
        <w:rPr>
          <w:noProof/>
        </w:rPr>
        <w:lastRenderedPageBreak/>
        <w:drawing>
          <wp:inline distT="0" distB="0" distL="0" distR="0" wp14:anchorId="72C70903" wp14:editId="4931D35A">
            <wp:extent cx="4953000" cy="2857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" t="5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57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C1AA63" w14:textId="77777777" w:rsidR="00000000" w:rsidRDefault="00D668B8">
      <w:pPr>
        <w:pStyle w:val="BodyText"/>
        <w:spacing w:before="4"/>
        <w:rPr>
          <w:b/>
          <w:sz w:val="17"/>
        </w:rPr>
        <w:sectPr w:rsidR="00000000">
          <w:pgSz w:w="11920" w:h="16850"/>
          <w:pgMar w:top="1600" w:right="760" w:bottom="280" w:left="1360" w:header="720" w:footer="720" w:gutter="0"/>
          <w:cols w:space="720"/>
          <w:docGrid w:linePitch="240" w:charSpace="-2049"/>
        </w:sectPr>
      </w:pPr>
    </w:p>
    <w:p w14:paraId="6FB25A46" w14:textId="77777777" w:rsidR="00000000" w:rsidRDefault="00D668B8">
      <w:pPr>
        <w:pStyle w:val="BodyText"/>
        <w:spacing w:before="4"/>
        <w:rPr>
          <w:b/>
          <w:sz w:val="17"/>
        </w:rPr>
        <w:sectPr w:rsidR="00000000">
          <w:pgSz w:w="11920" w:h="16850"/>
          <w:pgMar w:top="1600" w:right="760" w:bottom="280" w:left="1360" w:header="720" w:footer="720" w:gutter="0"/>
          <w:cols w:space="720"/>
          <w:docGrid w:linePitch="240" w:charSpace="-2049"/>
        </w:sectPr>
      </w:pPr>
    </w:p>
    <w:p w14:paraId="283E261E" w14:textId="77777777" w:rsidR="00D668B8" w:rsidRDefault="00D668B8">
      <w:pPr>
        <w:pStyle w:val="BodyText"/>
        <w:spacing w:before="4"/>
      </w:pPr>
    </w:p>
    <w:sectPr w:rsidR="00D668B8">
      <w:pgSz w:w="11920" w:h="16850"/>
      <w:pgMar w:top="1600" w:right="760" w:bottom="280" w:left="1360" w:header="720" w:footer="720" w:gutter="0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800" w:hanging="360"/>
      </w:pPr>
      <w:rPr>
        <w:rFonts w:eastAsia="Times New Roman" w:cs="Times New Roman"/>
        <w:b/>
        <w:bCs/>
        <w:spacing w:val="-10"/>
        <w:w w:val="97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60" w:hanging="360"/>
      </w:pPr>
      <w:rPr>
        <w:b/>
        <w:spacing w:val="-11"/>
        <w:w w:val="97"/>
        <w:sz w:val="24"/>
        <w:lang w:val="id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19" w:hanging="360"/>
      </w:pPr>
      <w:rPr>
        <w:rFonts w:ascii="Symbol" w:hAnsi="Symbol"/>
        <w:lang w:val="id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78" w:hanging="360"/>
      </w:pPr>
      <w:rPr>
        <w:rFonts w:ascii="Symbol" w:hAnsi="Symbol"/>
        <w:lang w:val="id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37" w:hanging="360"/>
      </w:pPr>
      <w:rPr>
        <w:rFonts w:ascii="Symbol" w:hAnsi="Symbol"/>
        <w:lang w:val="id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96" w:hanging="360"/>
      </w:pPr>
      <w:rPr>
        <w:rFonts w:ascii="Symbol" w:hAnsi="Symbol"/>
        <w:lang w:val="id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5" w:hanging="360"/>
      </w:pPr>
      <w:rPr>
        <w:rFonts w:ascii="Symbol" w:hAnsi="Symbol"/>
        <w:lang w:val="id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14" w:hanging="360"/>
      </w:pPr>
      <w:rPr>
        <w:rFonts w:ascii="Symbol" w:hAnsi="Symbol"/>
        <w:lang w:val="id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73" w:hanging="360"/>
      </w:pPr>
      <w:rPr>
        <w:rFonts w:ascii="Symbol" w:hAnsi="Symbol"/>
        <w:lang w:val="id" w:eastAsia="en-US" w:bidi="ar-SA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numFmt w:val="bullet"/>
      <w:lvlText w:val=""/>
      <w:lvlJc w:val="left"/>
      <w:pPr>
        <w:tabs>
          <w:tab w:val="num" w:pos="0"/>
        </w:tabs>
        <w:ind w:left="471" w:hanging="363"/>
      </w:pPr>
      <w:rPr>
        <w:rFonts w:ascii="Wingdings" w:hAnsi="Wingdings" w:cs="Wingdings"/>
        <w:w w:val="99"/>
        <w:sz w:val="24"/>
        <w:szCs w:val="20"/>
        <w:lang w:val="id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1" w:hanging="363"/>
      </w:pPr>
      <w:rPr>
        <w:rFonts w:ascii="Symbol" w:hAnsi="Symbol"/>
        <w:lang w:val="id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2" w:hanging="363"/>
      </w:pPr>
      <w:rPr>
        <w:rFonts w:ascii="Symbol" w:hAnsi="Symbol"/>
        <w:lang w:val="id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3" w:hanging="363"/>
      </w:pPr>
      <w:rPr>
        <w:rFonts w:ascii="Symbol" w:hAnsi="Symbol"/>
        <w:lang w:val="id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04" w:hanging="363"/>
      </w:pPr>
      <w:rPr>
        <w:rFonts w:ascii="Symbol" w:hAnsi="Symbol"/>
        <w:lang w:val="id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35" w:hanging="363"/>
      </w:pPr>
      <w:rPr>
        <w:rFonts w:ascii="Symbol" w:hAnsi="Symbol"/>
        <w:lang w:val="id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66" w:hanging="363"/>
      </w:pPr>
      <w:rPr>
        <w:rFonts w:ascii="Symbol" w:hAnsi="Symbol"/>
        <w:lang w:val="id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97" w:hanging="363"/>
      </w:pPr>
      <w:rPr>
        <w:rFonts w:ascii="Symbol" w:hAnsi="Symbol"/>
        <w:lang w:val="id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28" w:hanging="363"/>
      </w:pPr>
      <w:rPr>
        <w:rFonts w:ascii="Symbol" w:hAnsi="Symbol"/>
        <w:lang w:val="id" w:eastAsia="en-US" w:bidi="ar-SA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–"/>
      <w:lvlJc w:val="left"/>
      <w:pPr>
        <w:tabs>
          <w:tab w:val="num" w:pos="0"/>
        </w:tabs>
        <w:ind w:left="1040" w:hanging="720"/>
      </w:pPr>
      <w:rPr>
        <w:rFonts w:ascii="Times New Roman" w:hAnsi="Times New Roman" w:cs="Times New Roman"/>
        <w:spacing w:val="-4"/>
        <w:w w:val="99"/>
        <w:sz w:val="24"/>
        <w:szCs w:val="24"/>
        <w:lang w:val="id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63" w:hanging="360"/>
      </w:pPr>
      <w:rPr>
        <w:rFonts w:ascii="Symbol" w:hAnsi="Symbol" w:cs="Symbol"/>
        <w:w w:val="99"/>
        <w:sz w:val="20"/>
        <w:szCs w:val="20"/>
        <w:lang w:val="id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12" w:hanging="360"/>
      </w:pPr>
      <w:rPr>
        <w:rFonts w:ascii="Symbol" w:hAnsi="Symbol"/>
        <w:lang w:val="id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4" w:hanging="360"/>
      </w:pPr>
      <w:rPr>
        <w:rFonts w:ascii="Symbol" w:hAnsi="Symbol"/>
        <w:lang w:val="id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57" w:hanging="360"/>
      </w:pPr>
      <w:rPr>
        <w:rFonts w:ascii="Symbol" w:hAnsi="Symbol"/>
        <w:lang w:val="id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29" w:hanging="360"/>
      </w:pPr>
      <w:rPr>
        <w:rFonts w:ascii="Symbol" w:hAnsi="Symbol"/>
        <w:lang w:val="id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1" w:hanging="360"/>
      </w:pPr>
      <w:rPr>
        <w:rFonts w:ascii="Symbol" w:hAnsi="Symbol"/>
        <w:lang w:val="id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874" w:hanging="360"/>
      </w:pPr>
      <w:rPr>
        <w:rFonts w:ascii="Symbol" w:hAnsi="Symbol"/>
        <w:lang w:val="id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46" w:hanging="360"/>
      </w:pPr>
      <w:rPr>
        <w:rFonts w:ascii="Symbol" w:hAnsi="Symbol"/>
        <w:lang w:val="id" w:eastAsia="en-US" w:bidi="ar-SA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471" w:hanging="363"/>
      </w:pPr>
      <w:rPr>
        <w:rFonts w:ascii="Symbol" w:hAnsi="Symbol" w:cs="Symbol"/>
        <w:w w:val="99"/>
        <w:sz w:val="24"/>
        <w:szCs w:val="20"/>
        <w:lang w:val="id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63" w:hanging="360"/>
      </w:pPr>
      <w:rPr>
        <w:rFonts w:ascii="Symbol" w:hAnsi="Symbol" w:cs="Symbol"/>
        <w:w w:val="99"/>
        <w:sz w:val="20"/>
        <w:szCs w:val="20"/>
        <w:lang w:val="id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41" w:hanging="360"/>
      </w:pPr>
      <w:rPr>
        <w:rFonts w:ascii="Symbol" w:hAnsi="Symbol"/>
        <w:lang w:val="id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2" w:hanging="360"/>
      </w:pPr>
      <w:rPr>
        <w:rFonts w:ascii="Symbol" w:hAnsi="Symbol"/>
        <w:lang w:val="id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03" w:hanging="360"/>
      </w:pPr>
      <w:rPr>
        <w:rFonts w:ascii="Symbol" w:hAnsi="Symbol"/>
        <w:lang w:val="id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84" w:hanging="360"/>
      </w:pPr>
      <w:rPr>
        <w:rFonts w:ascii="Symbol" w:hAnsi="Symbol"/>
        <w:lang w:val="id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66" w:hanging="360"/>
      </w:pPr>
      <w:rPr>
        <w:rFonts w:ascii="Symbol" w:hAnsi="Symbol"/>
        <w:lang w:val="id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847" w:hanging="360"/>
      </w:pPr>
      <w:rPr>
        <w:rFonts w:ascii="Symbol" w:hAnsi="Symbol"/>
        <w:lang w:val="id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/>
        <w:lang w:val="id" w:eastAsia="en-US" w:bidi="ar-SA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963" w:hanging="360"/>
      </w:pPr>
      <w:rPr>
        <w:rFonts w:ascii="Symbol" w:hAnsi="Symbol" w:cs="Symbol"/>
        <w:b/>
        <w:w w:val="99"/>
        <w:sz w:val="24"/>
        <w:szCs w:val="20"/>
        <w:lang w:val="id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43" w:hanging="360"/>
      </w:pPr>
      <w:rPr>
        <w:rFonts w:ascii="Symbol" w:hAnsi="Symbol"/>
        <w:lang w:val="id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26" w:hanging="360"/>
      </w:pPr>
      <w:rPr>
        <w:rFonts w:ascii="Symbol" w:hAnsi="Symbol"/>
        <w:lang w:val="id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9" w:hanging="360"/>
      </w:pPr>
      <w:rPr>
        <w:rFonts w:ascii="Symbol" w:hAnsi="Symbol"/>
        <w:lang w:val="id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92" w:hanging="360"/>
      </w:pPr>
      <w:rPr>
        <w:rFonts w:ascii="Symbol" w:hAnsi="Symbol"/>
        <w:lang w:val="id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75" w:hanging="360"/>
      </w:pPr>
      <w:rPr>
        <w:rFonts w:ascii="Symbol" w:hAnsi="Symbol"/>
        <w:lang w:val="id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58" w:hanging="360"/>
      </w:pPr>
      <w:rPr>
        <w:rFonts w:ascii="Symbol" w:hAnsi="Symbol"/>
        <w:lang w:val="id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41" w:hanging="360"/>
      </w:pPr>
      <w:rPr>
        <w:rFonts w:ascii="Symbol" w:hAnsi="Symbol"/>
        <w:lang w:val="id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24" w:hanging="360"/>
      </w:pPr>
      <w:rPr>
        <w:rFonts w:ascii="Symbol" w:hAnsi="Symbol"/>
        <w:lang w:val="id" w:eastAsia="en-US" w:bidi="ar-SA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C1"/>
    <w:rsid w:val="009C0AC1"/>
    <w:rsid w:val="00A25E2F"/>
    <w:rsid w:val="00D668B8"/>
    <w:rsid w:val="00D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856E9F"/>
  <w15:chartTrackingRefBased/>
  <w15:docId w15:val="{1C884A40-8619-4E32-BA72-F3D82EE7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2"/>
      <w:szCs w:val="22"/>
      <w:lang w:val="id" w:eastAsia="en-US"/>
    </w:rPr>
  </w:style>
  <w:style w:type="paragraph" w:styleId="Heading1">
    <w:name w:val="heading 1"/>
    <w:basedOn w:val="Normal"/>
    <w:qFormat/>
    <w:pPr>
      <w:ind w:left="11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ListLabel1">
    <w:name w:val="ListLabel 1"/>
    <w:rPr>
      <w:rFonts w:eastAsia="Times New Roman" w:cs="Times New Roman"/>
      <w:b/>
      <w:bCs/>
      <w:spacing w:val="-10"/>
      <w:w w:val="97"/>
      <w:sz w:val="24"/>
      <w:szCs w:val="24"/>
      <w:lang w:val="id" w:eastAsia="en-US" w:bidi="ar-SA"/>
    </w:rPr>
  </w:style>
  <w:style w:type="character" w:customStyle="1" w:styleId="ListLabel2">
    <w:name w:val="ListLabel 2"/>
    <w:rPr>
      <w:b/>
      <w:spacing w:val="-11"/>
      <w:w w:val="97"/>
      <w:sz w:val="24"/>
      <w:lang w:val="id" w:eastAsia="en-US" w:bidi="ar-SA"/>
    </w:rPr>
  </w:style>
  <w:style w:type="character" w:customStyle="1" w:styleId="ListLabel3">
    <w:name w:val="ListLabel 3"/>
    <w:rPr>
      <w:lang w:val="id" w:eastAsia="en-US" w:bidi="ar-SA"/>
    </w:rPr>
  </w:style>
  <w:style w:type="character" w:customStyle="1" w:styleId="ListLabel4">
    <w:name w:val="ListLabel 4"/>
    <w:rPr>
      <w:lang w:val="id" w:eastAsia="en-US" w:bidi="ar-SA"/>
    </w:rPr>
  </w:style>
  <w:style w:type="character" w:customStyle="1" w:styleId="ListLabel5">
    <w:name w:val="ListLabel 5"/>
    <w:rPr>
      <w:lang w:val="id" w:eastAsia="en-US" w:bidi="ar-SA"/>
    </w:rPr>
  </w:style>
  <w:style w:type="character" w:customStyle="1" w:styleId="ListLabel6">
    <w:name w:val="ListLabel 6"/>
    <w:rPr>
      <w:lang w:val="id" w:eastAsia="en-US" w:bidi="ar-SA"/>
    </w:rPr>
  </w:style>
  <w:style w:type="character" w:customStyle="1" w:styleId="ListLabel7">
    <w:name w:val="ListLabel 7"/>
    <w:rPr>
      <w:lang w:val="id" w:eastAsia="en-US" w:bidi="ar-SA"/>
    </w:rPr>
  </w:style>
  <w:style w:type="character" w:customStyle="1" w:styleId="ListLabel8">
    <w:name w:val="ListLabel 8"/>
    <w:rPr>
      <w:lang w:val="id" w:eastAsia="en-US" w:bidi="ar-SA"/>
    </w:rPr>
  </w:style>
  <w:style w:type="character" w:customStyle="1" w:styleId="ListLabel9">
    <w:name w:val="ListLabel 9"/>
    <w:rPr>
      <w:lang w:val="id" w:eastAsia="en-US" w:bidi="ar-SA"/>
    </w:rPr>
  </w:style>
  <w:style w:type="character" w:customStyle="1" w:styleId="ListLabel10">
    <w:name w:val="ListLabel 10"/>
    <w:rPr>
      <w:rFonts w:eastAsia="Wingdings" w:cs="Wingdings"/>
      <w:w w:val="99"/>
      <w:sz w:val="24"/>
      <w:szCs w:val="20"/>
      <w:lang w:val="id" w:eastAsia="en-US" w:bidi="ar-SA"/>
    </w:rPr>
  </w:style>
  <w:style w:type="character" w:customStyle="1" w:styleId="ListLabel11">
    <w:name w:val="ListLabel 11"/>
    <w:rPr>
      <w:lang w:val="id" w:eastAsia="en-US" w:bidi="ar-SA"/>
    </w:rPr>
  </w:style>
  <w:style w:type="character" w:customStyle="1" w:styleId="ListLabel12">
    <w:name w:val="ListLabel 12"/>
    <w:rPr>
      <w:lang w:val="id" w:eastAsia="en-US" w:bidi="ar-SA"/>
    </w:rPr>
  </w:style>
  <w:style w:type="character" w:customStyle="1" w:styleId="ListLabel13">
    <w:name w:val="ListLabel 13"/>
    <w:rPr>
      <w:lang w:val="id" w:eastAsia="en-US" w:bidi="ar-SA"/>
    </w:rPr>
  </w:style>
  <w:style w:type="character" w:customStyle="1" w:styleId="ListLabel14">
    <w:name w:val="ListLabel 14"/>
    <w:rPr>
      <w:lang w:val="id" w:eastAsia="en-US" w:bidi="ar-SA"/>
    </w:rPr>
  </w:style>
  <w:style w:type="character" w:customStyle="1" w:styleId="ListLabel15">
    <w:name w:val="ListLabel 15"/>
    <w:rPr>
      <w:lang w:val="id" w:eastAsia="en-US" w:bidi="ar-SA"/>
    </w:rPr>
  </w:style>
  <w:style w:type="character" w:customStyle="1" w:styleId="ListLabel16">
    <w:name w:val="ListLabel 16"/>
    <w:rPr>
      <w:lang w:val="id" w:eastAsia="en-US" w:bidi="ar-SA"/>
    </w:rPr>
  </w:style>
  <w:style w:type="character" w:customStyle="1" w:styleId="ListLabel17">
    <w:name w:val="ListLabel 17"/>
    <w:rPr>
      <w:lang w:val="id" w:eastAsia="en-US" w:bidi="ar-SA"/>
    </w:rPr>
  </w:style>
  <w:style w:type="character" w:customStyle="1" w:styleId="ListLabel18">
    <w:name w:val="ListLabel 18"/>
    <w:rPr>
      <w:lang w:val="id" w:eastAsia="en-US" w:bidi="ar-SA"/>
    </w:rPr>
  </w:style>
  <w:style w:type="character" w:customStyle="1" w:styleId="ListLabel19">
    <w:name w:val="ListLabel 19"/>
    <w:rPr>
      <w:rFonts w:eastAsia="Times New Roman" w:cs="Times New Roman"/>
      <w:spacing w:val="-4"/>
      <w:w w:val="99"/>
      <w:sz w:val="24"/>
      <w:szCs w:val="24"/>
      <w:lang w:val="id" w:eastAsia="en-US" w:bidi="ar-SA"/>
    </w:rPr>
  </w:style>
  <w:style w:type="character" w:customStyle="1" w:styleId="ListLabel20">
    <w:name w:val="ListLabel 20"/>
    <w:rPr>
      <w:rFonts w:eastAsia="Symbol" w:cs="Symbol"/>
      <w:w w:val="99"/>
      <w:sz w:val="20"/>
      <w:szCs w:val="20"/>
      <w:lang w:val="id" w:eastAsia="en-US" w:bidi="ar-SA"/>
    </w:rPr>
  </w:style>
  <w:style w:type="character" w:customStyle="1" w:styleId="ListLabel21">
    <w:name w:val="ListLabel 21"/>
    <w:rPr>
      <w:lang w:val="id" w:eastAsia="en-US" w:bidi="ar-SA"/>
    </w:rPr>
  </w:style>
  <w:style w:type="character" w:customStyle="1" w:styleId="ListLabel22">
    <w:name w:val="ListLabel 22"/>
    <w:rPr>
      <w:lang w:val="id" w:eastAsia="en-US" w:bidi="ar-SA"/>
    </w:rPr>
  </w:style>
  <w:style w:type="character" w:customStyle="1" w:styleId="ListLabel23">
    <w:name w:val="ListLabel 23"/>
    <w:rPr>
      <w:lang w:val="id" w:eastAsia="en-US" w:bidi="ar-SA"/>
    </w:rPr>
  </w:style>
  <w:style w:type="character" w:customStyle="1" w:styleId="ListLabel24">
    <w:name w:val="ListLabel 24"/>
    <w:rPr>
      <w:lang w:val="id" w:eastAsia="en-US" w:bidi="ar-SA"/>
    </w:rPr>
  </w:style>
  <w:style w:type="character" w:customStyle="1" w:styleId="ListLabel25">
    <w:name w:val="ListLabel 25"/>
    <w:rPr>
      <w:lang w:val="id" w:eastAsia="en-US" w:bidi="ar-SA"/>
    </w:rPr>
  </w:style>
  <w:style w:type="character" w:customStyle="1" w:styleId="ListLabel26">
    <w:name w:val="ListLabel 26"/>
    <w:rPr>
      <w:lang w:val="id" w:eastAsia="en-US" w:bidi="ar-SA"/>
    </w:rPr>
  </w:style>
  <w:style w:type="character" w:customStyle="1" w:styleId="ListLabel27">
    <w:name w:val="ListLabel 27"/>
    <w:rPr>
      <w:lang w:val="id" w:eastAsia="en-US" w:bidi="ar-SA"/>
    </w:rPr>
  </w:style>
  <w:style w:type="character" w:customStyle="1" w:styleId="ListLabel28">
    <w:name w:val="ListLabel 28"/>
    <w:rPr>
      <w:rFonts w:eastAsia="Symbol" w:cs="Symbol"/>
      <w:w w:val="99"/>
      <w:sz w:val="24"/>
      <w:szCs w:val="20"/>
      <w:lang w:val="id" w:eastAsia="en-US" w:bidi="ar-SA"/>
    </w:rPr>
  </w:style>
  <w:style w:type="character" w:customStyle="1" w:styleId="ListLabel29">
    <w:name w:val="ListLabel 29"/>
    <w:rPr>
      <w:rFonts w:eastAsia="Symbol" w:cs="Symbol"/>
      <w:w w:val="99"/>
      <w:sz w:val="20"/>
      <w:szCs w:val="20"/>
      <w:lang w:val="id" w:eastAsia="en-US" w:bidi="ar-SA"/>
    </w:rPr>
  </w:style>
  <w:style w:type="character" w:customStyle="1" w:styleId="ListLabel30">
    <w:name w:val="ListLabel 30"/>
    <w:rPr>
      <w:lang w:val="id" w:eastAsia="en-US" w:bidi="ar-SA"/>
    </w:rPr>
  </w:style>
  <w:style w:type="character" w:customStyle="1" w:styleId="ListLabel31">
    <w:name w:val="ListLabel 31"/>
    <w:rPr>
      <w:lang w:val="id" w:eastAsia="en-US" w:bidi="ar-SA"/>
    </w:rPr>
  </w:style>
  <w:style w:type="character" w:customStyle="1" w:styleId="ListLabel32">
    <w:name w:val="ListLabel 32"/>
    <w:rPr>
      <w:lang w:val="id" w:eastAsia="en-US" w:bidi="ar-SA"/>
    </w:rPr>
  </w:style>
  <w:style w:type="character" w:customStyle="1" w:styleId="ListLabel33">
    <w:name w:val="ListLabel 33"/>
    <w:rPr>
      <w:lang w:val="id" w:eastAsia="en-US" w:bidi="ar-SA"/>
    </w:rPr>
  </w:style>
  <w:style w:type="character" w:customStyle="1" w:styleId="ListLabel34">
    <w:name w:val="ListLabel 34"/>
    <w:rPr>
      <w:lang w:val="id" w:eastAsia="en-US" w:bidi="ar-SA"/>
    </w:rPr>
  </w:style>
  <w:style w:type="character" w:customStyle="1" w:styleId="ListLabel35">
    <w:name w:val="ListLabel 35"/>
    <w:rPr>
      <w:lang w:val="id" w:eastAsia="en-US" w:bidi="ar-SA"/>
    </w:rPr>
  </w:style>
  <w:style w:type="character" w:customStyle="1" w:styleId="ListLabel36">
    <w:name w:val="ListLabel 36"/>
    <w:rPr>
      <w:lang w:val="id" w:eastAsia="en-US" w:bidi="ar-SA"/>
    </w:rPr>
  </w:style>
  <w:style w:type="character" w:customStyle="1" w:styleId="ListLabel37">
    <w:name w:val="ListLabel 37"/>
    <w:rPr>
      <w:rFonts w:eastAsia="Symbol" w:cs="Symbol"/>
      <w:b/>
      <w:w w:val="99"/>
      <w:sz w:val="24"/>
      <w:szCs w:val="20"/>
      <w:lang w:val="id" w:eastAsia="en-US" w:bidi="ar-SA"/>
    </w:rPr>
  </w:style>
  <w:style w:type="character" w:customStyle="1" w:styleId="ListLabel38">
    <w:name w:val="ListLabel 38"/>
    <w:rPr>
      <w:lang w:val="id" w:eastAsia="en-US" w:bidi="ar-SA"/>
    </w:rPr>
  </w:style>
  <w:style w:type="character" w:customStyle="1" w:styleId="ListLabel39">
    <w:name w:val="ListLabel 39"/>
    <w:rPr>
      <w:lang w:val="id" w:eastAsia="en-US" w:bidi="ar-SA"/>
    </w:rPr>
  </w:style>
  <w:style w:type="character" w:customStyle="1" w:styleId="ListLabel40">
    <w:name w:val="ListLabel 40"/>
    <w:rPr>
      <w:lang w:val="id" w:eastAsia="en-US" w:bidi="ar-SA"/>
    </w:rPr>
  </w:style>
  <w:style w:type="character" w:customStyle="1" w:styleId="ListLabel41">
    <w:name w:val="ListLabel 41"/>
    <w:rPr>
      <w:lang w:val="id" w:eastAsia="en-US" w:bidi="ar-SA"/>
    </w:rPr>
  </w:style>
  <w:style w:type="character" w:customStyle="1" w:styleId="ListLabel42">
    <w:name w:val="ListLabel 42"/>
    <w:rPr>
      <w:lang w:val="id" w:eastAsia="en-US" w:bidi="ar-SA"/>
    </w:rPr>
  </w:style>
  <w:style w:type="character" w:customStyle="1" w:styleId="ListLabel43">
    <w:name w:val="ListLabel 43"/>
    <w:rPr>
      <w:lang w:val="id" w:eastAsia="en-US" w:bidi="ar-SA"/>
    </w:rPr>
  </w:style>
  <w:style w:type="character" w:customStyle="1" w:styleId="ListLabel44">
    <w:name w:val="ListLabel 44"/>
    <w:rPr>
      <w:lang w:val="id" w:eastAsia="en-US" w:bidi="ar-SA"/>
    </w:rPr>
  </w:style>
  <w:style w:type="character" w:customStyle="1" w:styleId="ListLabel45">
    <w:name w:val="ListLabel 45"/>
    <w:rPr>
      <w:lang w:val="id" w:eastAsia="en-US" w:bidi="ar-SA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Pr>
      <w:sz w:val="24"/>
      <w:szCs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ind w:left="471" w:hanging="361"/>
    </w:pPr>
  </w:style>
  <w:style w:type="paragraph" w:customStyle="1" w:styleId="TableParagraph">
    <w:name w:val="Table Paragraph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DB5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90"/>
    <w:rPr>
      <w:rFonts w:ascii="Segoe UI" w:hAnsi="Segoe UI" w:cs="Segoe UI"/>
      <w:kern w:val="1"/>
      <w:sz w:val="18"/>
      <w:szCs w:val="18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ASNMEDIA</dc:creator>
  <cp:keywords/>
  <cp:lastModifiedBy>Andi</cp:lastModifiedBy>
  <cp:revision>3</cp:revision>
  <cp:lastPrinted>2020-05-10T11:04:00Z</cp:lastPrinted>
  <dcterms:created xsi:type="dcterms:W3CDTF">2020-05-10T11:02:00Z</dcterms:created>
  <dcterms:modified xsi:type="dcterms:W3CDTF">2020-05-10T12:27:00Z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2020-05-08T16:00:00Z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2020-05-09T16:00:00Z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